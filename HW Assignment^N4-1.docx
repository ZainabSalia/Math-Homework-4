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8F6C4" w14:textId="77777777" w:rsidR="00A8731E" w:rsidRDefault="00A8731E">
      <w:pPr>
        <w:snapToGrid w:val="0"/>
        <w:jc w:val="center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</w:p>
    <w:p w14:paraId="62F32FAF" w14:textId="77777777" w:rsidR="00861811" w:rsidRPr="004E4EE3" w:rsidRDefault="00861811" w:rsidP="00861811">
      <w:pPr>
        <w:snapToGrid w:val="0"/>
        <w:rPr>
          <w:b/>
          <w:bCs/>
          <w:sz w:val="32"/>
          <w:szCs w:val="28"/>
        </w:rPr>
      </w:pPr>
      <w:r w:rsidRPr="00794E29">
        <w:rPr>
          <w:b/>
          <w:noProof/>
          <w:sz w:val="32"/>
          <w:szCs w:val="28"/>
        </w:rPr>
        <w:drawing>
          <wp:inline distT="0" distB="0" distL="0" distR="0" wp14:anchorId="2679279D" wp14:editId="10F1801D">
            <wp:extent cx="508000" cy="482600"/>
            <wp:effectExtent l="0" t="0" r="6350" b="0"/>
            <wp:docPr id="228883846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28"/>
        </w:rPr>
        <w:tab/>
      </w:r>
      <w:r>
        <w:rPr>
          <w:b/>
          <w:bCs/>
          <w:sz w:val="32"/>
          <w:szCs w:val="28"/>
        </w:rPr>
        <w:tab/>
        <w:t xml:space="preserve">   San Francisco Bay</w:t>
      </w:r>
      <w:r w:rsidRPr="004E4EE3">
        <w:rPr>
          <w:b/>
          <w:bCs/>
          <w:sz w:val="32"/>
          <w:szCs w:val="28"/>
        </w:rPr>
        <w:t xml:space="preserve"> University</w:t>
      </w:r>
    </w:p>
    <w:p w14:paraId="438C168C" w14:textId="77777777" w:rsidR="0069329C" w:rsidRDefault="0069329C" w:rsidP="0069329C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</w:p>
    <w:p w14:paraId="7049DACA" w14:textId="77777777" w:rsidR="00165779" w:rsidRDefault="00E850BC">
      <w:pPr>
        <w:snapToGrid w:val="0"/>
        <w:jc w:val="center"/>
        <w:rPr>
          <w:rFonts w:ascii="Verdana" w:hAnsi="Verdana"/>
          <w:color w:val="696969"/>
          <w:sz w:val="18"/>
          <w:szCs w:val="18"/>
          <w:shd w:val="clear" w:color="auto" w:fill="FFFFFF"/>
        </w:rPr>
      </w:pPr>
      <w:r w:rsidRPr="00E850BC">
        <w:rPr>
          <w:rFonts w:eastAsia="TimesNewRomanPS-BoldMT" w:cs="SimSun"/>
          <w:b/>
          <w:bCs/>
          <w:sz w:val="24"/>
          <w:lang w:eastAsia="zh-CN"/>
        </w:rPr>
        <w:t>MATH201 - Calculus-I</w:t>
      </w:r>
    </w:p>
    <w:p w14:paraId="5C5B60BB" w14:textId="73B1D122" w:rsidR="00165779" w:rsidRDefault="00993E1F">
      <w:pPr>
        <w:snapToGrid w:val="0"/>
        <w:jc w:val="center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Homework </w:t>
      </w:r>
      <w:r w:rsidR="003A429A">
        <w:rPr>
          <w:rFonts w:eastAsia="TimesNewRomanPS-BoldMT" w:cs="SimSun"/>
          <w:b/>
          <w:bCs/>
          <w:sz w:val="24"/>
          <w:lang w:eastAsia="zh-CN"/>
        </w:rPr>
        <w:t>Assignment #</w:t>
      </w:r>
      <w:r w:rsidR="00861811">
        <w:rPr>
          <w:rFonts w:eastAsia="TimesNewRomanPS-BoldMT" w:cs="SimSun"/>
          <w:b/>
          <w:bCs/>
          <w:sz w:val="24"/>
          <w:lang w:eastAsia="zh-CN"/>
        </w:rPr>
        <w:t>4</w:t>
      </w:r>
    </w:p>
    <w:p w14:paraId="389ACEC2" w14:textId="079E4DE7" w:rsidR="00165779" w:rsidRDefault="003A429A">
      <w:pPr>
        <w:snapToGrid w:val="0"/>
        <w:ind w:left="5760" w:firstLine="72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Due day:</w:t>
      </w:r>
      <w:r w:rsidR="004537FE">
        <w:rPr>
          <w:rFonts w:eastAsia="TimesNewRomanPS-BoldMT" w:cs="SimSun"/>
          <w:b/>
          <w:bCs/>
          <w:sz w:val="24"/>
          <w:lang w:eastAsia="zh-CN"/>
        </w:rPr>
        <w:t xml:space="preserve"> </w:t>
      </w:r>
      <w:r w:rsidR="00200ED6">
        <w:rPr>
          <w:rFonts w:eastAsia="TimesNewRomanPS-BoldMT" w:cs="SimSun"/>
          <w:b/>
          <w:bCs/>
          <w:sz w:val="24"/>
          <w:lang w:eastAsia="zh-CN"/>
        </w:rPr>
        <w:t>8</w:t>
      </w:r>
      <w:r w:rsidR="00272B9D">
        <w:rPr>
          <w:rFonts w:eastAsia="TimesNewRomanPS-BoldMT" w:cs="SimSun"/>
          <w:b/>
          <w:bCs/>
          <w:sz w:val="24"/>
          <w:lang w:eastAsia="zh-CN"/>
        </w:rPr>
        <w:t>/</w:t>
      </w:r>
      <w:r w:rsidR="00200ED6">
        <w:rPr>
          <w:rFonts w:eastAsia="TimesNewRomanPS-BoldMT" w:cs="SimSun"/>
          <w:b/>
          <w:bCs/>
          <w:sz w:val="24"/>
          <w:lang w:eastAsia="zh-CN"/>
        </w:rPr>
        <w:t>6</w:t>
      </w:r>
      <w:r w:rsidR="001A560B">
        <w:rPr>
          <w:rFonts w:eastAsia="TimesNewRomanPS-BoldMT" w:cs="SimSun"/>
          <w:b/>
          <w:bCs/>
          <w:sz w:val="24"/>
          <w:lang w:eastAsia="zh-CN"/>
        </w:rPr>
        <w:t>/202</w:t>
      </w:r>
      <w:r w:rsidR="00200ED6">
        <w:rPr>
          <w:rFonts w:eastAsia="TimesNewRomanPS-BoldMT" w:cs="SimSun"/>
          <w:b/>
          <w:bCs/>
          <w:sz w:val="24"/>
          <w:lang w:eastAsia="zh-CN"/>
        </w:rPr>
        <w:t>3</w:t>
      </w:r>
    </w:p>
    <w:p w14:paraId="25FAC6BD" w14:textId="77777777" w:rsidR="00165779" w:rsidRDefault="00165779">
      <w:pPr>
        <w:snapToGrid w:val="0"/>
        <w:ind w:left="5760" w:firstLine="720"/>
        <w:rPr>
          <w:rFonts w:eastAsia="TimesNewRomanPS-BoldMT" w:cs="SimSun"/>
          <w:b/>
          <w:bCs/>
          <w:sz w:val="24"/>
          <w:lang w:eastAsia="zh-CN"/>
        </w:rPr>
      </w:pPr>
    </w:p>
    <w:p w14:paraId="20A70778" w14:textId="77777777" w:rsidR="00165779" w:rsidRDefault="00165779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Instruction: </w:t>
      </w:r>
    </w:p>
    <w:p w14:paraId="42D65305" w14:textId="77777777" w:rsidR="00165779" w:rsidRDefault="00165779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333BCB26" w14:textId="77777777" w:rsidR="004F6D6F" w:rsidRDefault="00165779">
      <w:pPr>
        <w:numPr>
          <w:ilvl w:val="0"/>
          <w:numId w:val="1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P</w:t>
      </w:r>
      <w:r w:rsidR="00232CF3">
        <w:rPr>
          <w:rFonts w:eastAsia="TimesNewRomanPS-BoldMT" w:cs="SimSun"/>
          <w:b/>
          <w:bCs/>
          <w:sz w:val="24"/>
          <w:lang w:eastAsia="zh-CN"/>
        </w:rPr>
        <w:t>ush the answer sheet to GitH</w:t>
      </w:r>
      <w:r w:rsidR="00C333A1">
        <w:rPr>
          <w:rFonts w:eastAsia="TimesNewRomanPS-BoldMT" w:cs="SimSun"/>
          <w:b/>
          <w:bCs/>
          <w:sz w:val="24"/>
          <w:lang w:eastAsia="zh-CN"/>
        </w:rPr>
        <w:t xml:space="preserve">ub </w:t>
      </w:r>
      <w:r w:rsidR="002C3C6F">
        <w:rPr>
          <w:rFonts w:eastAsia="TimesNewRomanPS-BoldMT" w:cs="SimSun"/>
          <w:b/>
          <w:bCs/>
          <w:sz w:val="24"/>
          <w:lang w:eastAsia="zh-CN"/>
        </w:rPr>
        <w:t xml:space="preserve">in </w:t>
      </w:r>
      <w:r w:rsidR="002C3C6F" w:rsidRPr="0036640E">
        <w:rPr>
          <w:rFonts w:eastAsia="TimesNewRomanPS-BoldMT" w:cs="SimSun"/>
          <w:b/>
          <w:bCs/>
          <w:color w:val="FF0000"/>
          <w:sz w:val="24"/>
          <w:lang w:eastAsia="zh-CN"/>
        </w:rPr>
        <w:t>word file</w:t>
      </w:r>
    </w:p>
    <w:p w14:paraId="17ED2C9A" w14:textId="77777777" w:rsidR="00165779" w:rsidRDefault="00165779">
      <w:pPr>
        <w:numPr>
          <w:ilvl w:val="0"/>
          <w:numId w:val="1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Overdue homework submission could not be accepted.</w:t>
      </w:r>
    </w:p>
    <w:p w14:paraId="00D4C17A" w14:textId="77777777" w:rsidR="00165779" w:rsidRPr="00843080" w:rsidRDefault="00165779" w:rsidP="003203BF">
      <w:pPr>
        <w:numPr>
          <w:ilvl w:val="0"/>
          <w:numId w:val="1"/>
        </w:numPr>
        <w:snapToGrid w:val="0"/>
        <w:ind w:left="270" w:hanging="270"/>
        <w:rPr>
          <w:rFonts w:eastAsia="TimesNewRomanPS-BoldMT" w:cs="SimSun"/>
          <w:b/>
          <w:bCs/>
          <w:sz w:val="22"/>
          <w:lang w:eastAsia="zh-CN"/>
        </w:rPr>
      </w:pPr>
      <w:r w:rsidRPr="00843080">
        <w:rPr>
          <w:rFonts w:eastAsia="TimesNewRomanPS-BoldMT" w:cs="SimSun"/>
          <w:b/>
          <w:bCs/>
          <w:sz w:val="24"/>
          <w:lang w:eastAsia="zh-CN"/>
        </w:rPr>
        <w:t>Takes academic honesty and integrity seriously (Zero Tolerance of Cheating &amp; Plagiarism)</w:t>
      </w:r>
    </w:p>
    <w:p w14:paraId="7D0F1B44" w14:textId="77777777" w:rsidR="00E317EF" w:rsidRPr="00843080" w:rsidRDefault="00E317EF">
      <w:pPr>
        <w:snapToGrid w:val="0"/>
        <w:rPr>
          <w:rFonts w:eastAsia="TimesNewRomanPS-BoldMT" w:cs="SimSun"/>
          <w:b/>
          <w:bCs/>
          <w:sz w:val="22"/>
          <w:lang w:eastAsia="zh-CN"/>
        </w:rPr>
      </w:pPr>
    </w:p>
    <w:p w14:paraId="4795F784" w14:textId="77777777" w:rsidR="00AA34F2" w:rsidRDefault="00AA34F2" w:rsidP="00AA34F2">
      <w:pPr>
        <w:tabs>
          <w:tab w:val="left" w:pos="0"/>
          <w:tab w:val="left" w:pos="360"/>
        </w:tabs>
        <w:rPr>
          <w:sz w:val="23"/>
          <w:szCs w:val="23"/>
        </w:rPr>
      </w:pPr>
    </w:p>
    <w:p w14:paraId="5F45530D" w14:textId="77777777" w:rsidR="00A16F83" w:rsidRDefault="00A16F83" w:rsidP="00A16F83">
      <w:pPr>
        <w:pStyle w:val="ListParagraph"/>
        <w:numPr>
          <w:ilvl w:val="0"/>
          <w:numId w:val="6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A16F83">
        <w:rPr>
          <w:rFonts w:eastAsia="TimesNewRomanPS-BoldMT" w:cs="SimSun"/>
          <w:bCs/>
          <w:sz w:val="24"/>
          <w:lang w:eastAsia="zh-CN"/>
        </w:rPr>
        <w:t xml:space="preserve">(a) Graph </w:t>
      </w:r>
      <w:r>
        <w:rPr>
          <w:rFonts w:eastAsia="TimesNewRomanPS-BoldMT" w:cs="SimSun"/>
          <w:bCs/>
          <w:sz w:val="24"/>
          <w:lang w:eastAsia="zh-CN"/>
        </w:rPr>
        <w:t xml:space="preserve">in Excel </w:t>
      </w:r>
      <w:r w:rsidRPr="00A16F83">
        <w:rPr>
          <w:rFonts w:eastAsia="TimesNewRomanPS-BoldMT" w:cs="SimSun"/>
          <w:bCs/>
          <w:sz w:val="24"/>
          <w:lang w:eastAsia="zh-CN"/>
        </w:rPr>
        <w:t xml:space="preserve">the function </w:t>
      </w:r>
      <m:oMath>
        <m:r>
          <w:rPr>
            <w:rFonts w:ascii="Cambria Math" w:eastAsia="TimesNewRomanPS-BoldMT" w:hAnsi="Cambria Math" w:cs="SimSun"/>
            <w:sz w:val="24"/>
            <w:lang w:eastAsia="zh-CN"/>
          </w:rPr>
          <m:t>f</m:t>
        </m:r>
        <m:d>
          <m:d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d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x</m:t>
            </m:r>
          </m:e>
        </m:d>
        <m:r>
          <w:rPr>
            <w:rFonts w:ascii="Cambria Math" w:eastAsia="TimesNewRomanPS-BoldMT" w:hAnsi="Cambria Math" w:cs="SimSun"/>
            <w:sz w:val="24"/>
            <w:lang w:eastAsia="zh-CN"/>
          </w:rPr>
          <m:t>=</m:t>
        </m:r>
        <m:func>
          <m:funcPr>
            <m:ctrlPr>
              <w:rPr>
                <w:rFonts w:ascii="Cambria Math" w:eastAsia="TimesNewRomanPS-BoldMT" w:hAnsi="Cambria Math" w:cs="SimSun"/>
                <w:bCs/>
                <w:sz w:val="24"/>
                <w:lang w:eastAsia="zh-CN"/>
              </w:rPr>
            </m:ctrlPr>
          </m:funcPr>
          <m:fName>
            <m:r>
              <m:rPr>
                <m:sty m:val="p"/>
              </m:rPr>
              <w:rPr>
                <w:rFonts w:ascii="Cambria Math" w:eastAsia="TimesNewRomanPS-BoldMT" w:hAnsi="Cambria Math" w:cs="SimSun"/>
                <w:sz w:val="24"/>
                <w:lang w:eastAsia="zh-CN"/>
              </w:rPr>
              <m:t>sin</m:t>
            </m:r>
          </m:fName>
          <m:e>
            <m:d>
              <m:dPr>
                <m:ctrlPr>
                  <w:rPr>
                    <w:rFonts w:ascii="Cambria Math" w:eastAsia="TimesNewRomanPS-BoldMT" w:hAnsi="Cambria Math" w:cs="SimSun"/>
                    <w:bCs/>
                    <w:i/>
                    <w:sz w:val="24"/>
                    <w:lang w:eastAsia="zh-CN"/>
                  </w:rPr>
                </m:ctrlPr>
              </m:dPr>
              <m:e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x</m:t>
                </m:r>
              </m:e>
            </m:d>
          </m:e>
        </m:func>
        <m:r>
          <w:rPr>
            <w:rFonts w:ascii="Cambria Math" w:eastAsia="TimesNewRomanPS-BoldMT" w:hAnsi="Cambria Math" w:cs="SimSun"/>
            <w:sz w:val="24"/>
            <w:lang w:eastAsia="zh-CN"/>
          </w:rPr>
          <m:t>-</m:t>
        </m:r>
        <m:f>
          <m:f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1</m:t>
            </m:r>
          </m:num>
          <m:den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1000</m:t>
            </m:r>
          </m:den>
        </m:f>
        <m:r>
          <m:rPr>
            <m:sty m:val="p"/>
          </m:rPr>
          <w:rPr>
            <w:rFonts w:ascii="Cambria Math" w:eastAsia="TimesNewRomanPS-BoldMT" w:hAnsi="Cambria Math" w:cs="SimSun"/>
            <w:sz w:val="24"/>
            <w:lang w:eastAsia="zh-CN"/>
          </w:rPr>
          <m:t>sin⁡</m:t>
        </m:r>
        <m:r>
          <w:rPr>
            <w:rFonts w:ascii="Cambria Math" w:eastAsia="TimesNewRomanPS-BoldMT" w:hAnsi="Cambria Math" w:cs="SimSun"/>
            <w:sz w:val="24"/>
            <w:lang w:eastAsia="zh-CN"/>
          </w:rPr>
          <m:t>(1000x)</m:t>
        </m:r>
      </m:oMath>
      <w:r>
        <w:rPr>
          <w:rFonts w:eastAsia="TimesNewRomanPS-BoldMT" w:cs="SimSun"/>
          <w:bCs/>
          <w:sz w:val="24"/>
          <w:lang w:eastAsia="zh-CN"/>
        </w:rPr>
        <w:t xml:space="preserve"> </w:t>
      </w:r>
      <w:r w:rsidRPr="00A16F83">
        <w:rPr>
          <w:rFonts w:eastAsia="TimesNewRomanPS-BoldMT" w:cs="SimSun"/>
          <w:bCs/>
          <w:sz w:val="24"/>
          <w:lang w:eastAsia="zh-CN"/>
        </w:rPr>
        <w:t>in the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w:r w:rsidRPr="00A16F83">
        <w:rPr>
          <w:rFonts w:eastAsia="TimesNewRomanPS-BoldMT" w:cs="SimSun"/>
          <w:bCs/>
          <w:sz w:val="24"/>
          <w:lang w:eastAsia="zh-CN"/>
        </w:rPr>
        <w:t xml:space="preserve">viewing rectangle </w:t>
      </w:r>
      <w:r>
        <w:rPr>
          <w:rFonts w:eastAsia="TimesNewRomanPS-BoldMT" w:cs="SimSun"/>
          <w:bCs/>
          <w:sz w:val="24"/>
          <w:lang w:eastAsia="zh-CN"/>
        </w:rPr>
        <w:t>[-2</w:t>
      </w:r>
      <w:r>
        <w:rPr>
          <w:rFonts w:eastAsia="TimesNewRomanPS-BoldMT"/>
          <w:bCs/>
          <w:sz w:val="24"/>
          <w:lang w:eastAsia="zh-CN"/>
        </w:rPr>
        <w:t>π</w:t>
      </w:r>
      <w:r>
        <w:rPr>
          <w:rFonts w:eastAsia="TimesNewRomanPS-BoldMT" w:cs="SimSun"/>
          <w:bCs/>
          <w:sz w:val="24"/>
          <w:lang w:eastAsia="zh-CN"/>
        </w:rPr>
        <w:t>, 2</w:t>
      </w:r>
      <w:r>
        <w:rPr>
          <w:rFonts w:eastAsia="TimesNewRomanPS-BoldMT"/>
          <w:bCs/>
          <w:sz w:val="24"/>
          <w:lang w:eastAsia="zh-CN"/>
        </w:rPr>
        <w:t>π</w:t>
      </w:r>
      <w:r>
        <w:rPr>
          <w:rFonts w:eastAsia="TimesNewRomanPS-BoldMT" w:cs="SimSun"/>
          <w:bCs/>
          <w:sz w:val="24"/>
          <w:lang w:eastAsia="zh-CN"/>
        </w:rPr>
        <w:t xml:space="preserve">] </w:t>
      </w:r>
      <w:r w:rsidRPr="00A16F83">
        <w:rPr>
          <w:rFonts w:eastAsia="TimesNewRomanPS-BoldMT" w:cs="SimSun"/>
          <w:bCs/>
          <w:sz w:val="24"/>
          <w:lang w:eastAsia="zh-CN"/>
        </w:rPr>
        <w:t>by</w:t>
      </w:r>
      <w:r>
        <w:rPr>
          <w:rFonts w:eastAsia="TimesNewRomanPS-BoldMT" w:cs="SimSun"/>
          <w:bCs/>
          <w:sz w:val="24"/>
          <w:lang w:eastAsia="zh-CN"/>
        </w:rPr>
        <w:t xml:space="preserve"> [-4, 4]</w:t>
      </w:r>
      <w:r w:rsidRPr="00A16F83">
        <w:rPr>
          <w:rFonts w:eastAsia="TimesNewRomanPS-BoldMT" w:cs="SimSun"/>
          <w:bCs/>
          <w:sz w:val="24"/>
          <w:lang w:eastAsia="zh-CN"/>
        </w:rPr>
        <w:t>. What slope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w:r w:rsidRPr="00A16F83">
        <w:rPr>
          <w:rFonts w:eastAsia="TimesNewRomanPS-BoldMT" w:cs="SimSun"/>
          <w:bCs/>
          <w:sz w:val="24"/>
          <w:lang w:eastAsia="zh-CN"/>
        </w:rPr>
        <w:t>does the graph appear to have at the origin?</w:t>
      </w:r>
    </w:p>
    <w:p w14:paraId="018FFA3C" w14:textId="77777777" w:rsidR="00A16F83" w:rsidRDefault="00A16F83" w:rsidP="00A16F83">
      <w:pPr>
        <w:pStyle w:val="ListParagraph"/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2016ED5D" w14:textId="3F04C3BD" w:rsidR="00717FD6" w:rsidRDefault="00717FD6" w:rsidP="00A16F83">
      <w:pPr>
        <w:pStyle w:val="ListParagraph"/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717FD6">
        <w:rPr>
          <w:rFonts w:eastAsia="TimesNewRomanPS-BoldMT" w:cs="SimSun"/>
          <w:bCs/>
          <w:sz w:val="24"/>
          <w:lang w:eastAsia="zh-CN"/>
        </w:rPr>
        <w:drawing>
          <wp:inline distT="0" distB="0" distL="0" distR="0" wp14:anchorId="34D5F7E3" wp14:editId="0B134402">
            <wp:extent cx="5543550" cy="3537585"/>
            <wp:effectExtent l="0" t="0" r="0" b="5715"/>
            <wp:docPr id="1690616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6169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107CF" w14:textId="77777777" w:rsidR="00717FD6" w:rsidRDefault="00717FD6" w:rsidP="00A16F83">
      <w:pPr>
        <w:pStyle w:val="ListParagraph"/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32DD9501" w14:textId="02F499AC" w:rsidR="00717FD6" w:rsidRDefault="00717FD6" w:rsidP="00A16F83">
      <w:pPr>
        <w:pStyle w:val="ListParagraph"/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>
        <w:rPr>
          <w:rFonts w:ascii="Roboto" w:hAnsi="Roboto"/>
          <w:color w:val="111111"/>
          <w:sz w:val="21"/>
          <w:szCs w:val="21"/>
        </w:rPr>
        <w:t>T</w:t>
      </w:r>
      <w:r>
        <w:rPr>
          <w:rFonts w:ascii="Roboto" w:hAnsi="Roboto"/>
          <w:color w:val="111111"/>
          <w:sz w:val="21"/>
          <w:szCs w:val="21"/>
        </w:rPr>
        <w:t>he graph appears to have a slope of 0 at the origin.</w:t>
      </w:r>
      <w:r>
        <w:rPr>
          <w:rFonts w:eastAsia="TimesNewRomanPS-BoldMT" w:cs="SimSun"/>
          <w:bCs/>
          <w:sz w:val="24"/>
          <w:lang w:eastAsia="zh-CN"/>
        </w:rPr>
        <w:br/>
      </w:r>
    </w:p>
    <w:p w14:paraId="501CE36A" w14:textId="77777777" w:rsidR="00717FD6" w:rsidRDefault="00717FD6">
      <w:pPr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br w:type="page"/>
      </w:r>
    </w:p>
    <w:p w14:paraId="2E1734C2" w14:textId="77777777" w:rsidR="00717FD6" w:rsidRDefault="00717FD6" w:rsidP="00A16F83">
      <w:pPr>
        <w:pStyle w:val="ListParagraph"/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0C3EF6CB" w14:textId="77777777" w:rsidR="00717FD6" w:rsidRDefault="00717FD6" w:rsidP="00A16F83">
      <w:pPr>
        <w:pStyle w:val="ListParagraph"/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59AD0AFC" w14:textId="77777777" w:rsidR="00717FD6" w:rsidRPr="00A16F83" w:rsidRDefault="00717FD6" w:rsidP="00A16F83">
      <w:pPr>
        <w:pStyle w:val="ListParagraph"/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0B7F817A" w14:textId="77777777" w:rsidR="00A16F83" w:rsidRDefault="00A16F83" w:rsidP="00A16F83">
      <w:pPr>
        <w:pStyle w:val="ListParagraph"/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A16F83">
        <w:rPr>
          <w:rFonts w:eastAsia="TimesNewRomanPS-BoldMT" w:cs="SimSun"/>
          <w:bCs/>
          <w:sz w:val="24"/>
          <w:lang w:eastAsia="zh-CN"/>
        </w:rPr>
        <w:t xml:space="preserve">(b) Zoom in to the viewing window </w:t>
      </w:r>
      <w:r w:rsidR="00804946">
        <w:rPr>
          <w:rFonts w:eastAsia="TimesNewRomanPS-BoldMT" w:cs="SimSun"/>
          <w:bCs/>
          <w:sz w:val="24"/>
          <w:lang w:eastAsia="zh-CN"/>
        </w:rPr>
        <w:t xml:space="preserve">[-0.4, 0.4] </w:t>
      </w:r>
      <w:r w:rsidRPr="00A16F83">
        <w:rPr>
          <w:rFonts w:eastAsia="TimesNewRomanPS-BoldMT" w:cs="SimSun"/>
          <w:bCs/>
          <w:sz w:val="24"/>
          <w:lang w:eastAsia="zh-CN"/>
        </w:rPr>
        <w:t>by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w:r w:rsidR="00804946">
        <w:rPr>
          <w:rFonts w:eastAsia="TimesNewRomanPS-BoldMT" w:cs="SimSun"/>
          <w:bCs/>
          <w:sz w:val="24"/>
          <w:lang w:eastAsia="zh-CN"/>
        </w:rPr>
        <w:t xml:space="preserve">[-0.25, 0.25] </w:t>
      </w:r>
      <w:r w:rsidR="002C7A22">
        <w:rPr>
          <w:rFonts w:eastAsia="TimesNewRomanPS-BoldMT" w:cs="SimSun"/>
          <w:bCs/>
          <w:sz w:val="24"/>
          <w:lang w:eastAsia="zh-CN"/>
        </w:rPr>
        <w:t>in Excel</w:t>
      </w:r>
      <w:r w:rsidR="002C7A22" w:rsidRPr="00A16F83">
        <w:rPr>
          <w:rFonts w:eastAsia="TimesNewRomanPS-BoldMT" w:cs="SimSun"/>
          <w:bCs/>
          <w:sz w:val="24"/>
          <w:lang w:eastAsia="zh-CN"/>
        </w:rPr>
        <w:t xml:space="preserve"> </w:t>
      </w:r>
      <w:r w:rsidRPr="00A16F83">
        <w:rPr>
          <w:rFonts w:eastAsia="TimesNewRomanPS-BoldMT" w:cs="SimSun"/>
          <w:bCs/>
          <w:sz w:val="24"/>
          <w:lang w:eastAsia="zh-CN"/>
        </w:rPr>
        <w:t xml:space="preserve">and estimate the value of </w:t>
      </w:r>
      <m:oMath>
        <m:r>
          <w:rPr>
            <w:rFonts w:ascii="Cambria Math" w:eastAsia="TimesNewRomanPS-BoldMT" w:hAnsi="Cambria Math" w:cs="SimSun"/>
            <w:sz w:val="24"/>
            <w:lang w:eastAsia="zh-CN"/>
          </w:rPr>
          <m:t>f'(0)</m:t>
        </m:r>
      </m:oMath>
      <w:r w:rsidRPr="00A16F83">
        <w:rPr>
          <w:rFonts w:eastAsia="TimesNewRomanPS-BoldMT" w:cs="SimSun"/>
          <w:bCs/>
          <w:sz w:val="24"/>
          <w:lang w:eastAsia="zh-CN"/>
        </w:rPr>
        <w:t>. Does this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w:r w:rsidRPr="00A16F83">
        <w:rPr>
          <w:rFonts w:eastAsia="TimesNewRomanPS-BoldMT" w:cs="SimSun"/>
          <w:bCs/>
          <w:sz w:val="24"/>
          <w:lang w:eastAsia="zh-CN"/>
        </w:rPr>
        <w:t>agree with your answer from part (a)?</w:t>
      </w:r>
    </w:p>
    <w:p w14:paraId="3596E935" w14:textId="77777777" w:rsidR="006E2D03" w:rsidRDefault="006E2D03" w:rsidP="00A16F83">
      <w:pPr>
        <w:pStyle w:val="ListParagraph"/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6B611714" w14:textId="07666446" w:rsidR="00DA5438" w:rsidRDefault="00DA5438" w:rsidP="00A16F83">
      <w:pPr>
        <w:pStyle w:val="ListParagraph"/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Yes, the answer agrees from part (a)</w:t>
      </w:r>
    </w:p>
    <w:p w14:paraId="6927F09A" w14:textId="77777777" w:rsidR="00DA5438" w:rsidRDefault="00DA5438" w:rsidP="00A16F83">
      <w:pPr>
        <w:pStyle w:val="ListParagraph"/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70D15B08" w14:textId="77777777" w:rsidR="00DA5438" w:rsidRPr="00A16F83" w:rsidRDefault="00DA5438" w:rsidP="00A16F83">
      <w:pPr>
        <w:pStyle w:val="ListParagraph"/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797D6AF5" w14:textId="77777777" w:rsidR="00A16F83" w:rsidRDefault="00A16F83" w:rsidP="00A16F83">
      <w:pPr>
        <w:pStyle w:val="ListParagraph"/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A16F83">
        <w:rPr>
          <w:rFonts w:eastAsia="TimesNewRomanPS-BoldMT" w:cs="SimSun"/>
          <w:bCs/>
          <w:sz w:val="24"/>
          <w:lang w:eastAsia="zh-CN"/>
        </w:rPr>
        <w:t xml:space="preserve">(c) Now zoom in to the viewing window </w:t>
      </w:r>
      <w:r w:rsidR="00853AD8">
        <w:rPr>
          <w:rFonts w:eastAsia="TimesNewRomanPS-BoldMT" w:cs="SimSun"/>
          <w:bCs/>
          <w:sz w:val="24"/>
          <w:lang w:eastAsia="zh-CN"/>
        </w:rPr>
        <w:t xml:space="preserve">[-0.008, 0.008] </w:t>
      </w:r>
      <w:r w:rsidRPr="00A16F83">
        <w:rPr>
          <w:rFonts w:eastAsia="TimesNewRomanPS-BoldMT" w:cs="SimSun"/>
          <w:bCs/>
          <w:sz w:val="24"/>
          <w:lang w:eastAsia="zh-CN"/>
        </w:rPr>
        <w:t xml:space="preserve">by </w:t>
      </w:r>
      <w:r w:rsidR="005505E9">
        <w:rPr>
          <w:rFonts w:eastAsia="TimesNewRomanPS-BoldMT" w:cs="SimSun"/>
          <w:bCs/>
          <w:sz w:val="24"/>
          <w:lang w:eastAsia="zh-CN"/>
        </w:rPr>
        <w:t>[-0.005, 0.005]</w:t>
      </w:r>
      <w:r w:rsidR="00D7753C">
        <w:rPr>
          <w:rFonts w:eastAsia="TimesNewRomanPS-BoldMT" w:cs="SimSun"/>
          <w:bCs/>
          <w:sz w:val="24"/>
          <w:lang w:eastAsia="zh-CN"/>
        </w:rPr>
        <w:t xml:space="preserve"> in Excel</w:t>
      </w:r>
      <w:r w:rsidRPr="00A16F83">
        <w:rPr>
          <w:rFonts w:eastAsia="TimesNewRomanPS-BoldMT" w:cs="SimSun"/>
          <w:bCs/>
          <w:sz w:val="24"/>
          <w:lang w:eastAsia="zh-CN"/>
        </w:rPr>
        <w:t>. Do you wish to revise your estimate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w:r w:rsidRPr="00A16F83">
        <w:rPr>
          <w:rFonts w:eastAsia="TimesNewRomanPS-BoldMT" w:cs="SimSun"/>
          <w:bCs/>
          <w:sz w:val="24"/>
          <w:lang w:eastAsia="zh-CN"/>
        </w:rPr>
        <w:t xml:space="preserve">for </w:t>
      </w:r>
      <m:oMath>
        <m:r>
          <w:rPr>
            <w:rFonts w:ascii="Cambria Math" w:eastAsia="TimesNewRomanPS-BoldMT" w:hAnsi="Cambria Math" w:cs="SimSun"/>
            <w:sz w:val="24"/>
            <w:lang w:eastAsia="zh-CN"/>
          </w:rPr>
          <m:t>f'(0)</m:t>
        </m:r>
      </m:oMath>
      <w:r w:rsidRPr="00A16F83">
        <w:rPr>
          <w:rFonts w:eastAsia="TimesNewRomanPS-BoldMT" w:cs="SimSun"/>
          <w:bCs/>
          <w:sz w:val="24"/>
          <w:lang w:eastAsia="zh-CN"/>
        </w:rPr>
        <w:t>?</w:t>
      </w:r>
    </w:p>
    <w:p w14:paraId="671C2369" w14:textId="77777777" w:rsidR="00DA5438" w:rsidRDefault="00DA5438" w:rsidP="00A16F83">
      <w:pPr>
        <w:pStyle w:val="ListParagraph"/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0BE8E27B" w14:textId="2BC9CD3D" w:rsidR="00DA5438" w:rsidRDefault="00DA5438" w:rsidP="00A16F83">
      <w:pPr>
        <w:pStyle w:val="ListParagraph"/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No. It remains unchanged</w:t>
      </w:r>
    </w:p>
    <w:p w14:paraId="5B7D3349" w14:textId="77777777" w:rsidR="00A16F83" w:rsidRDefault="00A16F83" w:rsidP="00A16F83">
      <w:pPr>
        <w:pStyle w:val="ListParagraph"/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6D256224" w14:textId="77777777" w:rsidR="000F2514" w:rsidRDefault="000F2514" w:rsidP="00A16F83">
      <w:pPr>
        <w:pStyle w:val="ListParagraph"/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4E32EB20" w14:textId="77777777" w:rsidR="00F94866" w:rsidRPr="002420F2" w:rsidRDefault="00F94866" w:rsidP="002420F2">
      <w:pPr>
        <w:pStyle w:val="ListParagraph"/>
        <w:numPr>
          <w:ilvl w:val="0"/>
          <w:numId w:val="6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903CA0">
        <w:rPr>
          <w:noProof/>
          <w:sz w:val="24"/>
          <w:lang w:eastAsia="zh-CN"/>
        </w:rPr>
        <w:t xml:space="preserve">Graph </w:t>
      </w:r>
      <w:r w:rsidR="004E136D" w:rsidRPr="00903CA0">
        <w:rPr>
          <w:noProof/>
          <w:sz w:val="24"/>
          <w:lang w:eastAsia="zh-CN"/>
        </w:rPr>
        <w:t xml:space="preserve">in Excel </w:t>
      </w:r>
      <w:r w:rsidRPr="00903CA0">
        <w:rPr>
          <w:noProof/>
          <w:sz w:val="24"/>
          <w:lang w:eastAsia="zh-CN"/>
        </w:rPr>
        <w:t>the function</w:t>
      </w:r>
      <w:r w:rsidR="004E136D" w:rsidRPr="00903CA0">
        <w:rPr>
          <w:noProof/>
          <w:sz w:val="24"/>
          <w:lang w:eastAsia="zh-CN"/>
        </w:rPr>
        <w:t xml:space="preserve"> </w:t>
      </w:r>
      <m:oMath>
        <m:r>
          <w:rPr>
            <w:rFonts w:ascii="Cambria Math" w:hAnsi="Cambria Math"/>
            <w:noProof/>
            <w:sz w:val="24"/>
            <w:lang w:eastAsia="zh-CN"/>
          </w:rPr>
          <m:t>f</m:t>
        </m:r>
        <m:d>
          <m:dPr>
            <m:ctrlPr>
              <w:rPr>
                <w:rFonts w:ascii="Cambria Math" w:hAnsi="Cambria Math"/>
                <w:i/>
                <w:noProof/>
                <w:sz w:val="24"/>
                <w:lang w:eastAsia="zh-CN"/>
              </w:rPr>
            </m:ctrlPr>
          </m:dPr>
          <m:e>
            <m:r>
              <w:rPr>
                <w:rFonts w:ascii="Cambria Math" w:hAnsi="Cambria Math"/>
                <w:noProof/>
                <w:sz w:val="24"/>
                <w:lang w:eastAsia="zh-CN"/>
              </w:rPr>
              <m:t>x</m:t>
            </m:r>
          </m:e>
        </m:d>
        <m:r>
          <w:rPr>
            <w:rFonts w:ascii="Cambria Math" w:hAnsi="Cambria Math"/>
            <w:noProof/>
            <w:sz w:val="24"/>
            <w:lang w:eastAsia="zh-CN"/>
          </w:rPr>
          <m:t>=x+</m:t>
        </m:r>
        <m:rad>
          <m:radPr>
            <m:degHide m:val="1"/>
            <m:ctrlPr>
              <w:rPr>
                <w:rFonts w:ascii="Cambria Math" w:hAnsi="Cambria Math"/>
                <w:i/>
                <w:noProof/>
                <w:sz w:val="24"/>
                <w:lang w:eastAsia="zh-CN"/>
              </w:rPr>
            </m:ctrlPr>
          </m:radPr>
          <m:deg/>
          <m:e>
            <m:r>
              <w:rPr>
                <w:rFonts w:ascii="Cambria Math" w:hAnsi="Cambria Math"/>
                <w:noProof/>
                <w:sz w:val="24"/>
                <w:lang w:eastAsia="zh-CN"/>
              </w:rPr>
              <m:t>|x|</m:t>
            </m:r>
          </m:e>
        </m:rad>
      </m:oMath>
      <w:r w:rsidRPr="00903CA0">
        <w:rPr>
          <w:noProof/>
          <w:sz w:val="24"/>
          <w:lang w:eastAsia="zh-CN"/>
        </w:rPr>
        <w:t>. Zoom in repeatedly,</w:t>
      </w:r>
      <w:r w:rsidR="00903CA0" w:rsidRPr="00903CA0">
        <w:rPr>
          <w:noProof/>
          <w:sz w:val="24"/>
          <w:lang w:eastAsia="zh-CN"/>
        </w:rPr>
        <w:t xml:space="preserve"> </w:t>
      </w:r>
      <w:r w:rsidRPr="00903CA0">
        <w:rPr>
          <w:noProof/>
          <w:sz w:val="24"/>
          <w:lang w:eastAsia="zh-CN"/>
        </w:rPr>
        <w:t>first toward the point (</w:t>
      </w:r>
      <w:r w:rsidR="00EE6D08">
        <w:rPr>
          <w:noProof/>
          <w:sz w:val="24"/>
          <w:lang w:eastAsia="zh-CN"/>
        </w:rPr>
        <w:t>-</w:t>
      </w:r>
      <w:r w:rsidRPr="00903CA0">
        <w:rPr>
          <w:noProof/>
          <w:sz w:val="24"/>
          <w:lang w:eastAsia="zh-CN"/>
        </w:rPr>
        <w:t>1, 0) and then toward the origin.</w:t>
      </w:r>
      <w:r w:rsidR="002420F2">
        <w:rPr>
          <w:noProof/>
          <w:sz w:val="24"/>
          <w:lang w:eastAsia="zh-CN"/>
        </w:rPr>
        <w:t xml:space="preserve"> </w:t>
      </w:r>
      <w:r w:rsidRPr="002420F2">
        <w:rPr>
          <w:noProof/>
          <w:sz w:val="24"/>
          <w:lang w:eastAsia="zh-CN"/>
        </w:rPr>
        <w:t xml:space="preserve">What is different about the behavior of </w:t>
      </w:r>
      <w:r w:rsidRPr="002420F2">
        <w:rPr>
          <w:i/>
          <w:noProof/>
          <w:sz w:val="24"/>
          <w:lang w:eastAsia="zh-CN"/>
        </w:rPr>
        <w:t xml:space="preserve">f </w:t>
      </w:r>
      <w:r w:rsidRPr="002420F2">
        <w:rPr>
          <w:noProof/>
          <w:sz w:val="24"/>
          <w:lang w:eastAsia="zh-CN"/>
        </w:rPr>
        <w:t>in the vicinity of</w:t>
      </w:r>
      <w:r w:rsidR="002420F2">
        <w:rPr>
          <w:noProof/>
          <w:sz w:val="24"/>
          <w:lang w:eastAsia="zh-CN"/>
        </w:rPr>
        <w:t xml:space="preserve"> </w:t>
      </w:r>
      <w:r w:rsidRPr="002420F2">
        <w:rPr>
          <w:noProof/>
          <w:sz w:val="24"/>
          <w:lang w:eastAsia="zh-CN"/>
        </w:rPr>
        <w:t>these two points?</w:t>
      </w:r>
      <w:r w:rsidR="00F55AE0">
        <w:rPr>
          <w:noProof/>
          <w:sz w:val="24"/>
          <w:lang w:eastAsia="zh-CN"/>
        </w:rPr>
        <w:t xml:space="preserve"> What do you conclude about the </w:t>
      </w:r>
      <w:r w:rsidRPr="002420F2">
        <w:rPr>
          <w:noProof/>
          <w:sz w:val="24"/>
          <w:lang w:eastAsia="zh-CN"/>
        </w:rPr>
        <w:t>differentiability</w:t>
      </w:r>
      <w:r w:rsidR="002420F2">
        <w:rPr>
          <w:noProof/>
          <w:sz w:val="24"/>
          <w:lang w:eastAsia="zh-CN"/>
        </w:rPr>
        <w:t xml:space="preserve"> </w:t>
      </w:r>
      <w:r w:rsidRPr="002420F2">
        <w:rPr>
          <w:noProof/>
          <w:sz w:val="24"/>
          <w:lang w:eastAsia="zh-CN"/>
        </w:rPr>
        <w:t xml:space="preserve">of </w:t>
      </w:r>
      <w:r w:rsidRPr="002420F2">
        <w:rPr>
          <w:i/>
          <w:noProof/>
          <w:sz w:val="24"/>
          <w:lang w:eastAsia="zh-CN"/>
        </w:rPr>
        <w:t>f</w:t>
      </w:r>
      <w:r w:rsidRPr="002420F2">
        <w:rPr>
          <w:noProof/>
          <w:sz w:val="24"/>
          <w:lang w:eastAsia="zh-CN"/>
        </w:rPr>
        <w:t xml:space="preserve"> ?</w:t>
      </w:r>
    </w:p>
    <w:p w14:paraId="127301C5" w14:textId="77777777" w:rsidR="004E136D" w:rsidRDefault="004E136D" w:rsidP="00F94866">
      <w:pPr>
        <w:pStyle w:val="ListParagraph"/>
        <w:snapToGrid w:val="0"/>
        <w:contextualSpacing/>
        <w:rPr>
          <w:noProof/>
          <w:lang w:eastAsia="zh-CN"/>
        </w:rPr>
      </w:pPr>
    </w:p>
    <w:p w14:paraId="32833B74" w14:textId="5C8E10E2" w:rsidR="000A167B" w:rsidRDefault="000A167B" w:rsidP="00F94866">
      <w:pPr>
        <w:pStyle w:val="ListParagraph"/>
        <w:snapToGrid w:val="0"/>
        <w:contextualSpacing/>
        <w:rPr>
          <w:noProof/>
          <w:lang w:eastAsia="zh-CN"/>
        </w:rPr>
      </w:pPr>
      <w:r w:rsidRPr="000A167B">
        <w:rPr>
          <w:noProof/>
          <w:lang w:eastAsia="zh-CN"/>
        </w:rPr>
        <w:drawing>
          <wp:inline distT="0" distB="0" distL="0" distR="0" wp14:anchorId="512A84F1" wp14:editId="063D9AB2">
            <wp:extent cx="5543550" cy="3082925"/>
            <wp:effectExtent l="0" t="0" r="0" b="3175"/>
            <wp:docPr id="1952412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4122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7F87A" w14:textId="77777777" w:rsidR="000A167B" w:rsidRDefault="000A167B" w:rsidP="00F94866">
      <w:pPr>
        <w:pStyle w:val="ListParagraph"/>
        <w:snapToGrid w:val="0"/>
        <w:contextualSpacing/>
        <w:rPr>
          <w:noProof/>
          <w:lang w:eastAsia="zh-CN"/>
        </w:rPr>
      </w:pPr>
    </w:p>
    <w:p w14:paraId="030F0349" w14:textId="3E13BF91" w:rsidR="000A167B" w:rsidRDefault="000A167B" w:rsidP="00F94866">
      <w:pPr>
        <w:pStyle w:val="ListParagraph"/>
        <w:snapToGrid w:val="0"/>
        <w:contextualSpacing/>
        <w:rPr>
          <w:noProof/>
          <w:lang w:eastAsia="zh-CN"/>
        </w:rPr>
      </w:pPr>
      <w:r>
        <w:rPr>
          <w:rFonts w:ascii="Roboto" w:hAnsi="Roboto"/>
          <w:color w:val="111111"/>
          <w:sz w:val="21"/>
          <w:szCs w:val="21"/>
        </w:rPr>
        <w:t>W</w:t>
      </w:r>
      <w:r>
        <w:rPr>
          <w:rFonts w:ascii="Roboto" w:hAnsi="Roboto"/>
          <w:color w:val="111111"/>
          <w:sz w:val="21"/>
          <w:szCs w:val="21"/>
        </w:rPr>
        <w:t>e can conclude that the function</w:t>
      </w:r>
      <w:r>
        <w:rPr>
          <w:rFonts w:ascii="Roboto" w:hAnsi="Roboto"/>
          <w:color w:val="111111"/>
          <w:sz w:val="21"/>
          <w:szCs w:val="21"/>
        </w:rPr>
        <w:t xml:space="preserve"> </w:t>
      </w:r>
      <m:oMath>
        <m:r>
          <w:rPr>
            <w:rFonts w:ascii="Cambria Math" w:hAnsi="Cambria Math"/>
            <w:noProof/>
            <w:sz w:val="24"/>
            <w:lang w:eastAsia="zh-CN"/>
          </w:rPr>
          <m:t>f</m:t>
        </m:r>
        <m:d>
          <m:dPr>
            <m:ctrlPr>
              <w:rPr>
                <w:rFonts w:ascii="Cambria Math" w:hAnsi="Cambria Math"/>
                <w:i/>
                <w:noProof/>
                <w:sz w:val="24"/>
                <w:lang w:eastAsia="zh-CN"/>
              </w:rPr>
            </m:ctrlPr>
          </m:dPr>
          <m:e>
            <m:r>
              <w:rPr>
                <w:rFonts w:ascii="Cambria Math" w:hAnsi="Cambria Math"/>
                <w:noProof/>
                <w:sz w:val="24"/>
                <w:lang w:eastAsia="zh-CN"/>
              </w:rPr>
              <m:t>x</m:t>
            </m:r>
          </m:e>
        </m:d>
        <m:r>
          <w:rPr>
            <w:rFonts w:ascii="Cambria Math" w:hAnsi="Cambria Math"/>
            <w:noProof/>
            <w:sz w:val="24"/>
            <w:lang w:eastAsia="zh-CN"/>
          </w:rPr>
          <m:t>=x+</m:t>
        </m:r>
        <m:rad>
          <m:radPr>
            <m:degHide m:val="1"/>
            <m:ctrlPr>
              <w:rPr>
                <w:rFonts w:ascii="Cambria Math" w:hAnsi="Cambria Math"/>
                <w:i/>
                <w:noProof/>
                <w:sz w:val="24"/>
                <w:lang w:eastAsia="zh-CN"/>
              </w:rPr>
            </m:ctrlPr>
          </m:radPr>
          <m:deg/>
          <m:e>
            <m:r>
              <w:rPr>
                <w:rFonts w:ascii="Cambria Math" w:hAnsi="Cambria Math"/>
                <w:noProof/>
                <w:sz w:val="24"/>
                <w:lang w:eastAsia="zh-CN"/>
              </w:rPr>
              <m:t>|x|</m:t>
            </m:r>
          </m:e>
        </m:rad>
      </m:oMath>
      <w:r w:rsidRPr="00903CA0">
        <w:rPr>
          <w:noProof/>
          <w:sz w:val="24"/>
          <w:lang w:eastAsia="zh-CN"/>
        </w:rPr>
        <w:t>.</w:t>
      </w:r>
      <w:r>
        <w:rPr>
          <w:rFonts w:ascii="Roboto" w:hAnsi="Roboto"/>
          <w:color w:val="111111"/>
          <w:sz w:val="21"/>
          <w:szCs w:val="21"/>
        </w:rPr>
        <w:t> </w:t>
      </w:r>
      <w:r>
        <w:rPr>
          <w:rFonts w:ascii="Roboto" w:hAnsi="Roboto"/>
          <w:color w:val="111111"/>
          <w:sz w:val="21"/>
          <w:szCs w:val="21"/>
        </w:rPr>
        <w:t xml:space="preserve"> </w:t>
      </w:r>
      <w:r>
        <w:rPr>
          <w:rFonts w:ascii="Roboto" w:hAnsi="Roboto"/>
          <w:color w:val="111111"/>
          <w:sz w:val="21"/>
          <w:szCs w:val="21"/>
        </w:rPr>
        <w:t>is not differentiable at the origin. </w:t>
      </w:r>
    </w:p>
    <w:p w14:paraId="7E04A4D7" w14:textId="77777777" w:rsidR="000A167B" w:rsidRDefault="000A167B" w:rsidP="00F94866">
      <w:pPr>
        <w:pStyle w:val="ListParagraph"/>
        <w:snapToGrid w:val="0"/>
        <w:contextualSpacing/>
        <w:rPr>
          <w:noProof/>
          <w:lang w:eastAsia="zh-CN"/>
        </w:rPr>
      </w:pPr>
    </w:p>
    <w:p w14:paraId="34C980EB" w14:textId="77777777" w:rsidR="000A167B" w:rsidRDefault="000A167B" w:rsidP="00F94866">
      <w:pPr>
        <w:pStyle w:val="ListParagraph"/>
        <w:snapToGrid w:val="0"/>
        <w:contextualSpacing/>
        <w:rPr>
          <w:noProof/>
          <w:lang w:eastAsia="zh-CN"/>
        </w:rPr>
      </w:pPr>
    </w:p>
    <w:p w14:paraId="542B31C3" w14:textId="77777777" w:rsidR="000A167B" w:rsidRDefault="000A167B" w:rsidP="00F94866">
      <w:pPr>
        <w:pStyle w:val="ListParagraph"/>
        <w:snapToGrid w:val="0"/>
        <w:contextualSpacing/>
        <w:rPr>
          <w:noProof/>
          <w:lang w:eastAsia="zh-CN"/>
        </w:rPr>
      </w:pPr>
    </w:p>
    <w:p w14:paraId="418238C0" w14:textId="77777777" w:rsidR="000A167B" w:rsidRDefault="000A167B" w:rsidP="00F94866">
      <w:pPr>
        <w:pStyle w:val="ListParagraph"/>
        <w:snapToGrid w:val="0"/>
        <w:contextualSpacing/>
        <w:rPr>
          <w:noProof/>
          <w:lang w:eastAsia="zh-CN"/>
        </w:rPr>
      </w:pPr>
    </w:p>
    <w:p w14:paraId="03DC31BA" w14:textId="77777777" w:rsidR="000A167B" w:rsidRDefault="000A167B" w:rsidP="00F94866">
      <w:pPr>
        <w:pStyle w:val="ListParagraph"/>
        <w:snapToGrid w:val="0"/>
        <w:contextualSpacing/>
        <w:rPr>
          <w:noProof/>
          <w:lang w:eastAsia="zh-CN"/>
        </w:rPr>
      </w:pPr>
    </w:p>
    <w:p w14:paraId="250F6525" w14:textId="77777777" w:rsidR="000A167B" w:rsidRDefault="000A167B" w:rsidP="00F94866">
      <w:pPr>
        <w:pStyle w:val="ListParagraph"/>
        <w:snapToGrid w:val="0"/>
        <w:contextualSpacing/>
        <w:rPr>
          <w:noProof/>
          <w:lang w:eastAsia="zh-CN"/>
        </w:rPr>
      </w:pPr>
    </w:p>
    <w:p w14:paraId="7CD340AE" w14:textId="77777777" w:rsidR="000A167B" w:rsidRDefault="000A167B" w:rsidP="00F94866">
      <w:pPr>
        <w:pStyle w:val="ListParagraph"/>
        <w:snapToGrid w:val="0"/>
        <w:contextualSpacing/>
        <w:rPr>
          <w:noProof/>
          <w:lang w:eastAsia="zh-CN"/>
        </w:rPr>
      </w:pPr>
    </w:p>
    <w:p w14:paraId="61179F8E" w14:textId="77777777" w:rsidR="000F2514" w:rsidRDefault="000F2514" w:rsidP="00F94866">
      <w:pPr>
        <w:pStyle w:val="ListParagraph"/>
        <w:snapToGrid w:val="0"/>
        <w:contextualSpacing/>
        <w:rPr>
          <w:noProof/>
          <w:lang w:eastAsia="zh-CN"/>
        </w:rPr>
      </w:pPr>
    </w:p>
    <w:p w14:paraId="6251053E" w14:textId="77777777" w:rsidR="00FA44F5" w:rsidRPr="008345B4" w:rsidRDefault="00FA44F5" w:rsidP="00FA44F5">
      <w:pPr>
        <w:pStyle w:val="ListParagraph"/>
        <w:numPr>
          <w:ilvl w:val="0"/>
          <w:numId w:val="6"/>
        </w:numPr>
        <w:snapToGrid w:val="0"/>
        <w:contextualSpacing/>
        <w:rPr>
          <w:noProof/>
          <w:sz w:val="24"/>
          <w:lang w:eastAsia="zh-CN"/>
        </w:rPr>
      </w:pPr>
      <w:r w:rsidRPr="008345B4">
        <w:rPr>
          <w:noProof/>
          <w:sz w:val="24"/>
          <w:lang w:eastAsia="zh-CN"/>
        </w:rPr>
        <w:lastRenderedPageBreak/>
        <w:t xml:space="preserve">The left-hand and right-hand derivatives of </w:t>
      </w:r>
      <w:r w:rsidRPr="008345B4">
        <w:rPr>
          <w:i/>
          <w:noProof/>
          <w:sz w:val="24"/>
          <w:lang w:eastAsia="zh-CN"/>
        </w:rPr>
        <w:t>f</w:t>
      </w:r>
      <w:r w:rsidRPr="008345B4">
        <w:rPr>
          <w:noProof/>
          <w:sz w:val="24"/>
          <w:lang w:eastAsia="zh-CN"/>
        </w:rPr>
        <w:t xml:space="preserve"> at </w:t>
      </w:r>
      <w:r w:rsidRPr="008345B4">
        <w:rPr>
          <w:i/>
          <w:noProof/>
          <w:sz w:val="24"/>
          <w:lang w:eastAsia="zh-CN"/>
        </w:rPr>
        <w:t>a</w:t>
      </w:r>
      <w:r w:rsidRPr="008345B4">
        <w:rPr>
          <w:noProof/>
          <w:sz w:val="24"/>
          <w:lang w:eastAsia="zh-CN"/>
        </w:rPr>
        <w:t xml:space="preserve"> are defined by</w:t>
      </w:r>
    </w:p>
    <w:p w14:paraId="594302A0" w14:textId="77777777" w:rsidR="003C1726" w:rsidRPr="008345B4" w:rsidRDefault="003C1726" w:rsidP="003C1726">
      <w:pPr>
        <w:pStyle w:val="ListParagraph"/>
        <w:rPr>
          <w:noProof/>
          <w:sz w:val="24"/>
          <w:lang w:eastAsia="zh-CN"/>
        </w:rPr>
      </w:pPr>
    </w:p>
    <w:p w14:paraId="7AC88B90" w14:textId="77777777" w:rsidR="003C1726" w:rsidRPr="008345B4" w:rsidRDefault="003C1726" w:rsidP="003C1726">
      <w:pPr>
        <w:pStyle w:val="ListParagraph"/>
        <w:snapToGrid w:val="0"/>
        <w:contextualSpacing/>
        <w:rPr>
          <w:noProof/>
          <w:sz w:val="24"/>
          <w:lang w:eastAsia="zh-CN"/>
        </w:rPr>
      </w:pPr>
    </w:p>
    <w:p w14:paraId="7A9F128A" w14:textId="77777777" w:rsidR="00FA44F5" w:rsidRPr="008345B4" w:rsidRDefault="00827B38" w:rsidP="00FA44F5">
      <w:pPr>
        <w:pStyle w:val="ListParagraph"/>
        <w:rPr>
          <w:noProof/>
          <w:sz w:val="24"/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lang w:eastAsia="zh-CN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4"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4"/>
                      <w:lang w:eastAsia="zh-CN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4"/>
                      <w:lang w:eastAsia="zh-CN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  <w:noProof/>
                  <w:sz w:val="24"/>
                  <w:lang w:eastAsia="zh-CN"/>
                </w:rPr>
                <m:t>-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lang w:eastAsia="zh-CN"/>
                </w:rPr>
                <m:t>a</m:t>
              </m:r>
            </m:e>
          </m:d>
          <m:r>
            <w:rPr>
              <w:rFonts w:ascii="Cambria Math" w:hAnsi="Cambria Math"/>
              <w:noProof/>
              <w:sz w:val="24"/>
              <w:lang w:eastAsia="zh-CN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noProof/>
                  <w:sz w:val="24"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noProof/>
                      <w:sz w:val="24"/>
                      <w:lang w:eastAsia="zh-C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noProof/>
                      <w:sz w:val="24"/>
                      <w:lang w:eastAsia="zh-CN"/>
                    </w:rPr>
                    <m:t>h→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24"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sz w:val="24"/>
                          <w:lang w:eastAsia="zh-CN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sz w:val="24"/>
                          <w:lang w:eastAsia="zh-CN"/>
                        </w:rPr>
                        <m:t>-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4"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sz w:val="24"/>
                      <w:lang w:eastAsia="zh-CN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4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sz w:val="24"/>
                          <w:lang w:eastAsia="zh-CN"/>
                        </w:rPr>
                        <m:t>a</m:t>
                      </m:r>
                      <m:r>
                        <w:rPr>
                          <w:rFonts w:ascii="Cambria Math" w:hAnsi="Cambria Math"/>
                          <w:noProof/>
                          <w:sz w:val="24"/>
                          <w:lang w:eastAsia="zh-CN"/>
                        </w:rPr>
                        <m:t>+h</m:t>
                      </m:r>
                    </m:e>
                  </m:d>
                  <m:r>
                    <w:rPr>
                      <w:rFonts w:ascii="Cambria Math" w:hAnsi="Cambria Math"/>
                      <w:noProof/>
                      <w:sz w:val="24"/>
                      <w:lang w:eastAsia="zh-CN"/>
                    </w:rPr>
                    <m:t>-</m:t>
                  </m:r>
                  <m:r>
                    <w:rPr>
                      <w:rFonts w:ascii="Cambria Math" w:hAnsi="Cambria Math"/>
                      <w:noProof/>
                      <w:sz w:val="24"/>
                      <w:lang w:eastAsia="zh-CN"/>
                    </w:rPr>
                    <m:t>f</m:t>
                  </m:r>
                  <m:r>
                    <w:rPr>
                      <w:rFonts w:ascii="Cambria Math" w:hAnsi="Cambria Math"/>
                      <w:noProof/>
                      <w:sz w:val="24"/>
                      <w:lang w:eastAsia="zh-CN"/>
                    </w:rPr>
                    <m:t>(</m:t>
                  </m:r>
                  <m:r>
                    <w:rPr>
                      <w:rFonts w:ascii="Cambria Math" w:hAnsi="Cambria Math"/>
                      <w:noProof/>
                      <w:sz w:val="24"/>
                      <w:lang w:eastAsia="zh-CN"/>
                    </w:rPr>
                    <m:t>a</m:t>
                  </m:r>
                  <m:r>
                    <w:rPr>
                      <w:rFonts w:ascii="Cambria Math" w:hAnsi="Cambria Math"/>
                      <w:noProof/>
                      <w:sz w:val="24"/>
                      <w:lang w:eastAsia="zh-CN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noProof/>
                      <w:sz w:val="24"/>
                      <w:lang w:eastAsia="zh-CN"/>
                    </w:rPr>
                    <m:t>h</m:t>
                  </m:r>
                </m:den>
              </m:f>
            </m:e>
          </m:func>
        </m:oMath>
      </m:oMathPara>
    </w:p>
    <w:p w14:paraId="43972275" w14:textId="77777777" w:rsidR="003C1726" w:rsidRPr="008345B4" w:rsidRDefault="003C1726" w:rsidP="00FA44F5">
      <w:pPr>
        <w:pStyle w:val="ListParagraph"/>
        <w:rPr>
          <w:noProof/>
          <w:sz w:val="24"/>
          <w:lang w:eastAsia="zh-CN"/>
        </w:rPr>
      </w:pPr>
    </w:p>
    <w:p w14:paraId="1811B2C1" w14:textId="77777777" w:rsidR="003C1726" w:rsidRPr="008345B4" w:rsidRDefault="003C1726" w:rsidP="003C1726">
      <w:pPr>
        <w:pStyle w:val="ListParagraph"/>
        <w:rPr>
          <w:noProof/>
          <w:sz w:val="24"/>
          <w:lang w:eastAsia="zh-CN"/>
        </w:rPr>
      </w:pPr>
      <w:r w:rsidRPr="008345B4">
        <w:rPr>
          <w:noProof/>
          <w:sz w:val="24"/>
          <w:lang w:eastAsia="zh-CN"/>
        </w:rPr>
        <w:t>and</w:t>
      </w:r>
      <m:oMath>
        <m:r>
          <m:rPr>
            <m:sty m:val="p"/>
          </m:rPr>
          <w:rPr>
            <w:rFonts w:ascii="Cambria Math" w:hAnsi="Cambria Math"/>
            <w:noProof/>
            <w:sz w:val="24"/>
            <w:lang w:eastAsia="zh-CN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lang w:eastAsia="zh-CN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4"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4"/>
                      <w:lang w:eastAsia="zh-CN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4"/>
                      <w:lang w:eastAsia="zh-CN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  <w:noProof/>
                  <w:sz w:val="24"/>
                  <w:lang w:eastAsia="zh-CN"/>
                </w:rPr>
                <m:t>+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lang w:eastAsia="zh-CN"/>
                </w:rPr>
                <m:t>a</m:t>
              </m:r>
            </m:e>
          </m:d>
          <m:r>
            <w:rPr>
              <w:rFonts w:ascii="Cambria Math" w:hAnsi="Cambria Math"/>
              <w:noProof/>
              <w:sz w:val="24"/>
              <w:lang w:eastAsia="zh-CN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noProof/>
                  <w:sz w:val="24"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noProof/>
                      <w:sz w:val="24"/>
                      <w:lang w:eastAsia="zh-C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noProof/>
                      <w:sz w:val="24"/>
                      <w:lang w:eastAsia="zh-CN"/>
                    </w:rPr>
                    <m:t>h→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24"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sz w:val="24"/>
                          <w:lang w:eastAsia="zh-CN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sz w:val="24"/>
                          <w:lang w:eastAsia="zh-CN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4"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sz w:val="24"/>
                      <w:lang w:eastAsia="zh-CN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4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sz w:val="24"/>
                          <w:lang w:eastAsia="zh-CN"/>
                        </w:rPr>
                        <m:t>a+h</m:t>
                      </m:r>
                    </m:e>
                  </m:d>
                  <m:r>
                    <w:rPr>
                      <w:rFonts w:ascii="Cambria Math" w:hAnsi="Cambria Math"/>
                      <w:noProof/>
                      <w:sz w:val="24"/>
                      <w:lang w:eastAsia="zh-CN"/>
                    </w:rPr>
                    <m:t>-f(a)</m:t>
                  </m:r>
                </m:num>
                <m:den>
                  <m:r>
                    <w:rPr>
                      <w:rFonts w:ascii="Cambria Math" w:hAnsi="Cambria Math"/>
                      <w:noProof/>
                      <w:sz w:val="24"/>
                      <w:lang w:eastAsia="zh-CN"/>
                    </w:rPr>
                    <m:t>h</m:t>
                  </m:r>
                </m:den>
              </m:f>
            </m:e>
          </m:func>
        </m:oMath>
      </m:oMathPara>
    </w:p>
    <w:p w14:paraId="7A035E31" w14:textId="77777777" w:rsidR="003C1726" w:rsidRPr="008345B4" w:rsidRDefault="003C1726" w:rsidP="00FA44F5">
      <w:pPr>
        <w:pStyle w:val="ListParagraph"/>
        <w:rPr>
          <w:noProof/>
          <w:sz w:val="24"/>
          <w:lang w:eastAsia="zh-CN"/>
        </w:rPr>
      </w:pPr>
    </w:p>
    <w:p w14:paraId="6E4173F6" w14:textId="77777777" w:rsidR="003C1726" w:rsidRPr="008345B4" w:rsidRDefault="003C1726" w:rsidP="00FA44F5">
      <w:pPr>
        <w:pStyle w:val="ListParagraph"/>
        <w:rPr>
          <w:noProof/>
          <w:sz w:val="24"/>
          <w:lang w:eastAsia="zh-CN"/>
        </w:rPr>
      </w:pPr>
      <w:r w:rsidRPr="008345B4">
        <w:rPr>
          <w:noProof/>
          <w:sz w:val="24"/>
          <w:lang w:eastAsia="zh-CN"/>
        </w:rPr>
        <w:t xml:space="preserve"> </w:t>
      </w:r>
    </w:p>
    <w:p w14:paraId="600A8F70" w14:textId="77777777" w:rsidR="00FA44F5" w:rsidRPr="008345B4" w:rsidRDefault="00FA44F5" w:rsidP="00FA44F5">
      <w:pPr>
        <w:pStyle w:val="ListParagraph"/>
        <w:rPr>
          <w:noProof/>
          <w:sz w:val="24"/>
          <w:lang w:eastAsia="zh-CN"/>
        </w:rPr>
      </w:pPr>
      <w:r w:rsidRPr="008345B4">
        <w:rPr>
          <w:noProof/>
          <w:sz w:val="24"/>
          <w:lang w:eastAsia="zh-CN"/>
        </w:rPr>
        <w:t xml:space="preserve">if these limits exist. Then </w:t>
      </w:r>
      <m:oMath>
        <m:r>
          <w:rPr>
            <w:rFonts w:ascii="Cambria Math" w:hAnsi="Cambria Math"/>
            <w:noProof/>
            <w:sz w:val="24"/>
            <w:lang w:eastAsia="zh-CN"/>
          </w:rPr>
          <m:t>f'(a)</m:t>
        </m:r>
      </m:oMath>
      <w:r w:rsidRPr="008345B4">
        <w:rPr>
          <w:noProof/>
          <w:sz w:val="24"/>
          <w:lang w:eastAsia="zh-CN"/>
        </w:rPr>
        <w:t xml:space="preserve"> exists if and only if these one-sided derivatives exist and are equal.</w:t>
      </w:r>
    </w:p>
    <w:p w14:paraId="102DAB42" w14:textId="77777777" w:rsidR="00FA44F5" w:rsidRPr="008345B4" w:rsidRDefault="00FA44F5" w:rsidP="00FA44F5">
      <w:pPr>
        <w:pStyle w:val="ListParagraph"/>
        <w:rPr>
          <w:noProof/>
          <w:sz w:val="24"/>
          <w:lang w:eastAsia="zh-CN"/>
        </w:rPr>
      </w:pPr>
    </w:p>
    <w:p w14:paraId="430FC836" w14:textId="77777777" w:rsidR="00FA44F5" w:rsidRPr="008345B4" w:rsidRDefault="00FA44F5" w:rsidP="00C2094A">
      <w:pPr>
        <w:pStyle w:val="ListParagraph"/>
        <w:numPr>
          <w:ilvl w:val="0"/>
          <w:numId w:val="8"/>
        </w:numPr>
        <w:rPr>
          <w:noProof/>
          <w:sz w:val="24"/>
          <w:lang w:eastAsia="zh-CN"/>
        </w:rPr>
      </w:pPr>
      <w:r w:rsidRPr="008345B4">
        <w:rPr>
          <w:noProof/>
          <w:sz w:val="24"/>
          <w:lang w:eastAsia="zh-CN"/>
        </w:rPr>
        <w:t xml:space="preserve">Find </w:t>
      </w:r>
      <m:oMath>
        <m:sSub>
          <m:sSubPr>
            <m:ctrlPr>
              <w:rPr>
                <w:rFonts w:ascii="Cambria Math" w:hAnsi="Cambria Math"/>
                <w:i/>
                <w:noProof/>
                <w:sz w:val="24"/>
                <w:lang w:eastAsia="zh-CN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lang w:eastAsia="zh-CN"/>
              </w:rPr>
              <m:t>f'</m:t>
            </m:r>
          </m:e>
          <m:sub>
            <m:r>
              <w:rPr>
                <w:rFonts w:ascii="Cambria Math" w:hAnsi="Cambria Math"/>
                <w:noProof/>
                <w:sz w:val="24"/>
                <w:lang w:eastAsia="zh-CN"/>
              </w:rPr>
              <m:t>-</m:t>
            </m:r>
          </m:sub>
        </m:sSub>
        <m:r>
          <w:rPr>
            <w:rFonts w:ascii="Cambria Math" w:hAnsi="Cambria Math"/>
            <w:noProof/>
            <w:sz w:val="24"/>
            <w:lang w:eastAsia="zh-CN"/>
          </w:rPr>
          <m:t>(4)</m:t>
        </m:r>
      </m:oMath>
      <w:r w:rsidR="00F54B88" w:rsidRPr="008345B4">
        <w:rPr>
          <w:noProof/>
          <w:sz w:val="24"/>
          <w:lang w:eastAsia="zh-CN"/>
        </w:rPr>
        <w:t xml:space="preserve"> </w:t>
      </w:r>
      <w:r w:rsidRPr="008345B4">
        <w:rPr>
          <w:noProof/>
          <w:sz w:val="24"/>
          <w:lang w:eastAsia="zh-CN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noProof/>
                <w:sz w:val="24"/>
                <w:lang w:eastAsia="zh-CN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lang w:eastAsia="zh-CN"/>
              </w:rPr>
              <m:t>f'</m:t>
            </m:r>
          </m:e>
          <m:sub>
            <m:r>
              <w:rPr>
                <w:rFonts w:ascii="Cambria Math" w:hAnsi="Cambria Math"/>
                <w:noProof/>
                <w:sz w:val="24"/>
                <w:lang w:eastAsia="zh-CN"/>
              </w:rPr>
              <m:t>+</m:t>
            </m:r>
          </m:sub>
        </m:sSub>
        <m:r>
          <w:rPr>
            <w:rFonts w:ascii="Cambria Math" w:hAnsi="Cambria Math"/>
            <w:noProof/>
            <w:sz w:val="24"/>
            <w:lang w:eastAsia="zh-CN"/>
          </w:rPr>
          <m:t>(4)</m:t>
        </m:r>
      </m:oMath>
      <w:r w:rsidR="00633982" w:rsidRPr="008345B4">
        <w:rPr>
          <w:noProof/>
          <w:sz w:val="24"/>
          <w:lang w:eastAsia="zh-CN"/>
        </w:rPr>
        <w:t xml:space="preserve"> </w:t>
      </w:r>
      <w:r w:rsidRPr="008345B4">
        <w:rPr>
          <w:noProof/>
          <w:sz w:val="24"/>
          <w:lang w:eastAsia="zh-CN"/>
        </w:rPr>
        <w:t>for the function</w:t>
      </w:r>
    </w:p>
    <w:p w14:paraId="4F809329" w14:textId="77777777" w:rsidR="00C2094A" w:rsidRPr="008345B4" w:rsidRDefault="00C2094A" w:rsidP="00C2094A">
      <w:pPr>
        <w:pStyle w:val="ListParagraph"/>
        <w:ind w:left="1095"/>
        <w:rPr>
          <w:noProof/>
          <w:sz w:val="24"/>
          <w:lang w:eastAsia="zh-CN"/>
        </w:rPr>
      </w:pPr>
      <m:oMathPara>
        <m:oMath>
          <m:r>
            <w:rPr>
              <w:rFonts w:ascii="Cambria Math" w:hAnsi="Cambria Math"/>
              <w:noProof/>
              <w:sz w:val="24"/>
              <w:lang w:eastAsia="zh-CN"/>
            </w:rPr>
            <m:t>f</m:t>
          </m:r>
          <m:d>
            <m:dPr>
              <m:ctrlPr>
                <w:rPr>
                  <w:rFonts w:ascii="Cambria Math" w:hAnsi="Cambria Math"/>
                  <w:i/>
                  <w:noProof/>
                  <w:sz w:val="24"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lang w:eastAsia="zh-CN"/>
                </w:rPr>
                <m:t>x</m:t>
              </m:r>
            </m:e>
          </m:d>
          <m:r>
            <w:rPr>
              <w:rFonts w:ascii="Cambria Math" w:hAnsi="Cambria Math"/>
              <w:noProof/>
              <w:sz w:val="24"/>
              <w:lang w:eastAsia="zh-C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noProof/>
                  <w:sz w:val="24"/>
                  <w:lang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  <w:sz w:val="24"/>
                      <w:lang w:eastAsia="zh-CN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noProof/>
                            <w:sz w:val="24"/>
                            <w:lang w:eastAsia="zh-C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noProof/>
                              <w:sz w:val="24"/>
                              <w:lang w:eastAsia="zh-C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noProof/>
                              <w:sz w:val="24"/>
                              <w:lang w:eastAsia="zh-CN"/>
                            </w:rPr>
                            <m:t>if x≤0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noProof/>
                            <w:sz w:val="24"/>
                            <w:lang w:eastAsia="zh-C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noProof/>
                              <w:sz w:val="24"/>
                              <w:lang w:eastAsia="zh-CN"/>
                            </w:rPr>
                            <m:t>5-x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noProof/>
                              <w:sz w:val="24"/>
                              <w:lang w:eastAsia="zh-CN"/>
                            </w:rPr>
                            <m:t>if 0&lt;x&lt;4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noProof/>
                            <w:sz w:val="24"/>
                            <w:lang w:eastAsia="zh-CN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24"/>
                                  <w:lang w:eastAsia="zh-C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noProof/>
                                  <w:sz w:val="24"/>
                                  <w:lang w:eastAsia="zh-C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noProof/>
                                  <w:sz w:val="24"/>
                                  <w:lang w:eastAsia="zh-CN"/>
                                </w:rPr>
                                <m:t>5-x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noProof/>
                              <w:sz w:val="24"/>
                              <w:lang w:eastAsia="zh-CN"/>
                            </w:rPr>
                            <m:t>if x≥4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7F988A04" w14:textId="77777777" w:rsidR="000A167B" w:rsidRDefault="000A167B" w:rsidP="00FA44F5">
      <w:pPr>
        <w:pStyle w:val="ListParagraph"/>
        <w:rPr>
          <w:noProof/>
          <w:sz w:val="24"/>
          <w:lang w:eastAsia="zh-CN"/>
        </w:rPr>
      </w:pPr>
    </w:p>
    <w:p w14:paraId="44FE62F5" w14:textId="77777777" w:rsidR="000A167B" w:rsidRDefault="000A167B" w:rsidP="00FA44F5">
      <w:pPr>
        <w:pStyle w:val="ListParagraph"/>
        <w:rPr>
          <w:noProof/>
          <w:sz w:val="24"/>
          <w:lang w:eastAsia="zh-CN"/>
        </w:rPr>
      </w:pPr>
    </w:p>
    <w:p w14:paraId="57E4FF5D" w14:textId="77777777" w:rsidR="000A167B" w:rsidRDefault="000A167B" w:rsidP="00FA44F5">
      <w:pPr>
        <w:pStyle w:val="ListParagraph"/>
        <w:rPr>
          <w:noProof/>
          <w:sz w:val="24"/>
          <w:lang w:eastAsia="zh-CN"/>
        </w:rPr>
      </w:pPr>
      <w:r>
        <w:rPr>
          <w:noProof/>
          <w:sz w:val="24"/>
          <w:lang w:eastAsia="zh-CN"/>
        </w:rPr>
        <w:t xml:space="preserve">Ans: </w:t>
      </w:r>
    </w:p>
    <w:p w14:paraId="6CB813C3" w14:textId="02C501CA" w:rsidR="000A167B" w:rsidRDefault="000A167B" w:rsidP="00FA44F5">
      <w:pPr>
        <w:pStyle w:val="ListParagraph"/>
        <w:rPr>
          <w:rFonts w:ascii="Cambria Math" w:eastAsia="Cambria Math" w:hAnsi="Cambria Math" w:cs="Cambria Math"/>
          <w:color w:val="111111"/>
          <w:sz w:val="21"/>
          <w:szCs w:val="21"/>
        </w:rPr>
      </w:pPr>
      <w:r>
        <w:rPr>
          <w:rFonts w:ascii="Roboto" w:hAnsi="Roboto"/>
          <w:color w:val="111111"/>
          <w:sz w:val="21"/>
          <w:szCs w:val="21"/>
        </w:rPr>
        <w:t>f^'_- (</w:t>
      </w:r>
      <w:proofErr w:type="gramStart"/>
      <w:r>
        <w:rPr>
          <w:rFonts w:ascii="Roboto" w:hAnsi="Roboto"/>
          <w:color w:val="111111"/>
          <w:sz w:val="21"/>
          <w:szCs w:val="21"/>
        </w:rPr>
        <w:t>4)=</w:t>
      </w:r>
      <w:proofErr w:type="spellStart"/>
      <w:proofErr w:type="gramEnd"/>
      <w:r>
        <w:rPr>
          <w:rFonts w:ascii="Roboto" w:hAnsi="Roboto"/>
          <w:color w:val="111111"/>
          <w:sz w:val="21"/>
          <w:szCs w:val="21"/>
        </w:rPr>
        <w:t>lim</w:t>
      </w:r>
      <w:proofErr w:type="spellEnd"/>
      <w:r>
        <w:rPr>
          <w:color w:val="111111"/>
          <w:sz w:val="21"/>
          <w:szCs w:val="21"/>
        </w:rPr>
        <w:t>┬</w:t>
      </w:r>
      <w:r>
        <w:rPr>
          <w:rFonts w:ascii="Roboto" w:hAnsi="Roboto"/>
          <w:color w:val="111111"/>
          <w:sz w:val="21"/>
          <w:szCs w:val="21"/>
        </w:rPr>
        <w:t>(h</w:t>
      </w:r>
      <w:r>
        <w:rPr>
          <w:color w:val="111111"/>
          <w:sz w:val="21"/>
          <w:szCs w:val="21"/>
        </w:rPr>
        <w:t>→</w:t>
      </w:r>
      <w:r>
        <w:rPr>
          <w:rFonts w:ascii="Roboto" w:hAnsi="Roboto"/>
          <w:color w:val="111111"/>
          <w:sz w:val="21"/>
          <w:szCs w:val="21"/>
        </w:rPr>
        <w:t>0^- )</w:t>
      </w:r>
      <w:r>
        <w:rPr>
          <w:rFonts w:ascii="Roboto" w:hAnsi="Roboto"/>
          <w:color w:val="111111"/>
          <w:sz w:val="21"/>
          <w:szCs w:val="21"/>
        </w:rPr>
        <w:t>〖</w:t>
      </w:r>
      <w:r>
        <w:rPr>
          <w:rFonts w:ascii="Roboto" w:hAnsi="Roboto"/>
          <w:color w:val="111111"/>
          <w:sz w:val="21"/>
          <w:szCs w:val="21"/>
        </w:rPr>
        <w:t>(f(4+h)-f(4))/h</w:t>
      </w:r>
      <w:r>
        <w:rPr>
          <w:rFonts w:ascii="Cambria Math" w:eastAsia="Cambria Math" w:hAnsi="Cambria Math" w:cs="Cambria Math" w:hint="eastAsia"/>
          <w:color w:val="111111"/>
          <w:sz w:val="21"/>
          <w:szCs w:val="21"/>
        </w:rPr>
        <w:t>〗</w:t>
      </w:r>
    </w:p>
    <w:p w14:paraId="6BBD5512" w14:textId="5AE242C0" w:rsidR="000A167B" w:rsidRDefault="000A167B" w:rsidP="00FA44F5">
      <w:pPr>
        <w:pStyle w:val="ListParagraph"/>
        <w:rPr>
          <w:rFonts w:ascii="Cambria Math" w:eastAsia="Cambria Math" w:hAnsi="Cambria Math" w:cs="Cambria Math"/>
          <w:color w:val="111111"/>
          <w:sz w:val="21"/>
          <w:szCs w:val="21"/>
        </w:rPr>
      </w:pPr>
      <w:r>
        <w:rPr>
          <w:rFonts w:ascii="Roboto" w:hAnsi="Roboto"/>
          <w:color w:val="111111"/>
          <w:sz w:val="21"/>
          <w:szCs w:val="21"/>
        </w:rPr>
        <w:t>f^'_- (</w:t>
      </w:r>
      <w:proofErr w:type="gramStart"/>
      <w:r>
        <w:rPr>
          <w:rFonts w:ascii="Roboto" w:hAnsi="Roboto"/>
          <w:color w:val="111111"/>
          <w:sz w:val="21"/>
          <w:szCs w:val="21"/>
        </w:rPr>
        <w:t>4)=</w:t>
      </w:r>
      <w:proofErr w:type="spellStart"/>
      <w:proofErr w:type="gramEnd"/>
      <w:r>
        <w:rPr>
          <w:rFonts w:ascii="Roboto" w:hAnsi="Roboto"/>
          <w:color w:val="111111"/>
          <w:sz w:val="21"/>
          <w:szCs w:val="21"/>
        </w:rPr>
        <w:t>lim</w:t>
      </w:r>
      <w:proofErr w:type="spellEnd"/>
      <w:r>
        <w:rPr>
          <w:color w:val="111111"/>
          <w:sz w:val="21"/>
          <w:szCs w:val="21"/>
        </w:rPr>
        <w:t>┬</w:t>
      </w:r>
      <w:r>
        <w:rPr>
          <w:rFonts w:ascii="Roboto" w:hAnsi="Roboto"/>
          <w:color w:val="111111"/>
          <w:sz w:val="21"/>
          <w:szCs w:val="21"/>
        </w:rPr>
        <w:t>(h</w:t>
      </w:r>
      <w:r>
        <w:rPr>
          <w:color w:val="111111"/>
          <w:sz w:val="21"/>
          <w:szCs w:val="21"/>
        </w:rPr>
        <w:t>→</w:t>
      </w:r>
      <w:r>
        <w:rPr>
          <w:rFonts w:ascii="Roboto" w:hAnsi="Roboto"/>
          <w:color w:val="111111"/>
          <w:sz w:val="21"/>
          <w:szCs w:val="21"/>
        </w:rPr>
        <w:t>0^- )</w:t>
      </w:r>
      <w:r>
        <w:rPr>
          <w:rFonts w:ascii="Roboto" w:hAnsi="Roboto"/>
          <w:color w:val="111111"/>
          <w:sz w:val="21"/>
          <w:szCs w:val="21"/>
        </w:rPr>
        <w:t>〖</w:t>
      </w:r>
      <w:r>
        <w:rPr>
          <w:rFonts w:ascii="Roboto" w:hAnsi="Roboto"/>
          <w:color w:val="111111"/>
          <w:sz w:val="21"/>
          <w:szCs w:val="21"/>
        </w:rPr>
        <w:t>(f(4+h)-1)/h</w:t>
      </w:r>
      <w:r>
        <w:rPr>
          <w:rFonts w:ascii="Cambria Math" w:eastAsia="Cambria Math" w:hAnsi="Cambria Math" w:cs="Cambria Math" w:hint="eastAsia"/>
          <w:color w:val="111111"/>
          <w:sz w:val="21"/>
          <w:szCs w:val="21"/>
        </w:rPr>
        <w:t>〗</w:t>
      </w:r>
    </w:p>
    <w:p w14:paraId="714173FC" w14:textId="1549DD29" w:rsidR="000A167B" w:rsidRDefault="000A167B" w:rsidP="000A167B">
      <w:pPr>
        <w:ind w:left="720"/>
        <w:rPr>
          <w:rFonts w:ascii="Cambria Math" w:eastAsia="Cambria Math" w:hAnsi="Cambria Math" w:cs="Cambria Math"/>
          <w:color w:val="111111"/>
          <w:sz w:val="21"/>
          <w:szCs w:val="21"/>
        </w:rPr>
      </w:pPr>
      <w:r>
        <w:rPr>
          <w:rFonts w:ascii="Roboto" w:hAnsi="Roboto"/>
          <w:color w:val="111111"/>
          <w:sz w:val="21"/>
          <w:szCs w:val="21"/>
        </w:rPr>
        <w:t xml:space="preserve">  </w:t>
      </w:r>
      <w:proofErr w:type="gramStart"/>
      <w:r w:rsidRPr="000A167B">
        <w:rPr>
          <w:rFonts w:ascii="Roboto" w:hAnsi="Roboto"/>
          <w:color w:val="111111"/>
          <w:sz w:val="21"/>
          <w:szCs w:val="21"/>
        </w:rPr>
        <w:t>f(</w:t>
      </w:r>
      <w:proofErr w:type="gramEnd"/>
      <w:r w:rsidRPr="000A167B">
        <w:rPr>
          <w:rFonts w:ascii="Roboto" w:hAnsi="Roboto"/>
          <w:color w:val="111111"/>
          <w:sz w:val="21"/>
          <w:szCs w:val="21"/>
        </w:rPr>
        <w:t>4 + h) = 5 - (4 + h) = 1 - h</w:t>
      </w:r>
      <w:r w:rsidRPr="000A167B">
        <w:rPr>
          <w:rFonts w:ascii="Cambria Math" w:eastAsia="Cambria Math" w:hAnsi="Cambria Math" w:cs="Cambria Math"/>
          <w:color w:val="111111"/>
          <w:sz w:val="21"/>
          <w:szCs w:val="21"/>
        </w:rPr>
        <w:tab/>
      </w:r>
    </w:p>
    <w:p w14:paraId="03976F08" w14:textId="61A9ECC1" w:rsidR="000A167B" w:rsidRPr="000A167B" w:rsidRDefault="000A167B" w:rsidP="000A167B">
      <w:pPr>
        <w:ind w:left="720"/>
        <w:rPr>
          <w:noProof/>
          <w:sz w:val="24"/>
          <w:lang w:eastAsia="zh-CN"/>
        </w:rPr>
      </w:pPr>
      <w:r>
        <w:rPr>
          <w:rFonts w:ascii="Roboto" w:hAnsi="Roboto"/>
          <w:color w:val="111111"/>
          <w:sz w:val="21"/>
          <w:szCs w:val="21"/>
        </w:rPr>
        <w:t>f^'_- (</w:t>
      </w:r>
      <w:proofErr w:type="gramStart"/>
      <w:r>
        <w:rPr>
          <w:rFonts w:ascii="Roboto" w:hAnsi="Roboto"/>
          <w:color w:val="111111"/>
          <w:sz w:val="21"/>
          <w:szCs w:val="21"/>
        </w:rPr>
        <w:t>4)=</w:t>
      </w:r>
      <w:proofErr w:type="spellStart"/>
      <w:proofErr w:type="gramEnd"/>
      <w:r>
        <w:rPr>
          <w:rFonts w:ascii="Roboto" w:hAnsi="Roboto"/>
          <w:color w:val="111111"/>
          <w:sz w:val="21"/>
          <w:szCs w:val="21"/>
        </w:rPr>
        <w:t>lim</w:t>
      </w:r>
      <w:proofErr w:type="spellEnd"/>
      <w:r>
        <w:rPr>
          <w:color w:val="111111"/>
          <w:sz w:val="21"/>
          <w:szCs w:val="21"/>
        </w:rPr>
        <w:t>┬</w:t>
      </w:r>
      <w:r>
        <w:rPr>
          <w:rFonts w:ascii="Roboto" w:hAnsi="Roboto"/>
          <w:color w:val="111111"/>
          <w:sz w:val="21"/>
          <w:szCs w:val="21"/>
        </w:rPr>
        <w:t>(h</w:t>
      </w:r>
      <w:r>
        <w:rPr>
          <w:color w:val="111111"/>
          <w:sz w:val="21"/>
          <w:szCs w:val="21"/>
        </w:rPr>
        <w:t>→</w:t>
      </w:r>
      <w:r>
        <w:rPr>
          <w:rFonts w:ascii="Roboto" w:hAnsi="Roboto"/>
          <w:color w:val="111111"/>
          <w:sz w:val="21"/>
          <w:szCs w:val="21"/>
        </w:rPr>
        <w:t>0^- )</w:t>
      </w:r>
      <w:r>
        <w:rPr>
          <w:rFonts w:ascii="Roboto" w:hAnsi="Roboto"/>
          <w:color w:val="111111"/>
          <w:sz w:val="21"/>
          <w:szCs w:val="21"/>
        </w:rPr>
        <w:t>〖</w:t>
      </w:r>
      <w:r>
        <w:rPr>
          <w:rFonts w:ascii="Roboto" w:hAnsi="Roboto"/>
          <w:color w:val="111111"/>
          <w:sz w:val="21"/>
          <w:szCs w:val="21"/>
        </w:rPr>
        <w:t>((1-h)-1)/h</w:t>
      </w:r>
      <w:r>
        <w:rPr>
          <w:rFonts w:ascii="Roboto" w:hAnsi="Roboto"/>
          <w:color w:val="111111"/>
          <w:sz w:val="21"/>
          <w:szCs w:val="21"/>
        </w:rPr>
        <w:t>〗</w:t>
      </w:r>
      <w:r>
        <w:rPr>
          <w:rFonts w:ascii="Roboto" w:hAnsi="Roboto"/>
          <w:color w:val="111111"/>
          <w:sz w:val="21"/>
          <w:szCs w:val="21"/>
        </w:rPr>
        <w:t xml:space="preserve"> = </w:t>
      </w:r>
      <w:proofErr w:type="spellStart"/>
      <w:r>
        <w:rPr>
          <w:rFonts w:ascii="Roboto" w:hAnsi="Roboto"/>
          <w:color w:val="111111"/>
          <w:sz w:val="21"/>
          <w:szCs w:val="21"/>
        </w:rPr>
        <w:t>lim</w:t>
      </w:r>
      <w:proofErr w:type="spellEnd"/>
      <w:r>
        <w:rPr>
          <w:color w:val="111111"/>
          <w:sz w:val="21"/>
          <w:szCs w:val="21"/>
        </w:rPr>
        <w:t>┬</w:t>
      </w:r>
      <w:r>
        <w:rPr>
          <w:rFonts w:ascii="Roboto" w:hAnsi="Roboto"/>
          <w:color w:val="111111"/>
          <w:sz w:val="21"/>
          <w:szCs w:val="21"/>
        </w:rPr>
        <w:t>(h</w:t>
      </w:r>
      <w:r>
        <w:rPr>
          <w:color w:val="111111"/>
          <w:sz w:val="21"/>
          <w:szCs w:val="21"/>
        </w:rPr>
        <w:t>→</w:t>
      </w:r>
      <w:r>
        <w:rPr>
          <w:rFonts w:ascii="Roboto" w:hAnsi="Roboto"/>
          <w:color w:val="111111"/>
          <w:sz w:val="21"/>
          <w:szCs w:val="21"/>
        </w:rPr>
        <w:t>0^- )</w:t>
      </w:r>
      <w:r>
        <w:rPr>
          <w:rFonts w:ascii="Roboto" w:hAnsi="Roboto"/>
          <w:color w:val="111111"/>
          <w:sz w:val="21"/>
          <w:szCs w:val="21"/>
        </w:rPr>
        <w:t>〖</w:t>
      </w:r>
      <w:r>
        <w:rPr>
          <w:rFonts w:ascii="Roboto" w:hAnsi="Roboto"/>
          <w:color w:val="111111"/>
          <w:sz w:val="21"/>
          <w:szCs w:val="21"/>
        </w:rPr>
        <w:t>(-h)/h</w:t>
      </w:r>
      <w:r>
        <w:rPr>
          <w:rFonts w:ascii="Roboto" w:hAnsi="Roboto"/>
          <w:color w:val="111111"/>
          <w:sz w:val="21"/>
          <w:szCs w:val="21"/>
        </w:rPr>
        <w:t>〗</w:t>
      </w:r>
      <w:r>
        <w:rPr>
          <w:rFonts w:ascii="Roboto" w:hAnsi="Roboto"/>
          <w:color w:val="111111"/>
          <w:sz w:val="21"/>
          <w:szCs w:val="21"/>
        </w:rPr>
        <w:t xml:space="preserve"> = -1</w:t>
      </w:r>
    </w:p>
    <w:p w14:paraId="2CF61CEB" w14:textId="46228AC9" w:rsidR="000A167B" w:rsidRDefault="000A167B" w:rsidP="00FA44F5">
      <w:pPr>
        <w:pStyle w:val="ListParagraph"/>
        <w:rPr>
          <w:rFonts w:ascii="Cambria Math" w:eastAsia="Cambria Math" w:hAnsi="Cambria Math" w:cs="Cambria Math"/>
          <w:color w:val="111111"/>
          <w:sz w:val="21"/>
          <w:szCs w:val="21"/>
        </w:rPr>
      </w:pPr>
      <w:r>
        <w:rPr>
          <w:rFonts w:ascii="Roboto" w:hAnsi="Roboto"/>
          <w:color w:val="111111"/>
          <w:sz w:val="21"/>
          <w:szCs w:val="21"/>
        </w:rPr>
        <w:t>f^'_+ (</w:t>
      </w:r>
      <w:proofErr w:type="gramStart"/>
      <w:r>
        <w:rPr>
          <w:rFonts w:ascii="Roboto" w:hAnsi="Roboto"/>
          <w:color w:val="111111"/>
          <w:sz w:val="21"/>
          <w:szCs w:val="21"/>
        </w:rPr>
        <w:t>4)=</w:t>
      </w:r>
      <w:proofErr w:type="spellStart"/>
      <w:proofErr w:type="gramEnd"/>
      <w:r>
        <w:rPr>
          <w:rFonts w:ascii="Roboto" w:hAnsi="Roboto"/>
          <w:color w:val="111111"/>
          <w:sz w:val="21"/>
          <w:szCs w:val="21"/>
        </w:rPr>
        <w:t>lim</w:t>
      </w:r>
      <w:proofErr w:type="spellEnd"/>
      <w:r>
        <w:rPr>
          <w:color w:val="111111"/>
          <w:sz w:val="21"/>
          <w:szCs w:val="21"/>
        </w:rPr>
        <w:t>┬</w:t>
      </w:r>
      <w:r>
        <w:rPr>
          <w:rFonts w:ascii="Roboto" w:hAnsi="Roboto"/>
          <w:color w:val="111111"/>
          <w:sz w:val="21"/>
          <w:szCs w:val="21"/>
        </w:rPr>
        <w:t>(h</w:t>
      </w:r>
      <w:r>
        <w:rPr>
          <w:color w:val="111111"/>
          <w:sz w:val="21"/>
          <w:szCs w:val="21"/>
        </w:rPr>
        <w:t>→</w:t>
      </w:r>
      <w:r>
        <w:rPr>
          <w:rFonts w:ascii="Roboto" w:hAnsi="Roboto"/>
          <w:color w:val="111111"/>
          <w:sz w:val="21"/>
          <w:szCs w:val="21"/>
        </w:rPr>
        <w:t>0^+ )</w:t>
      </w:r>
      <w:r>
        <w:rPr>
          <w:rFonts w:ascii="Roboto" w:hAnsi="Roboto"/>
          <w:color w:val="111111"/>
          <w:sz w:val="21"/>
          <w:szCs w:val="21"/>
        </w:rPr>
        <w:t>〖</w:t>
      </w:r>
      <w:r>
        <w:rPr>
          <w:rFonts w:ascii="Roboto" w:hAnsi="Roboto"/>
          <w:color w:val="111111"/>
          <w:sz w:val="21"/>
          <w:szCs w:val="21"/>
        </w:rPr>
        <w:t>(f(4+h)-f(4))/h</w:t>
      </w:r>
      <w:r>
        <w:rPr>
          <w:rFonts w:ascii="Cambria Math" w:eastAsia="Cambria Math" w:hAnsi="Cambria Math" w:cs="Cambria Math" w:hint="eastAsia"/>
          <w:color w:val="111111"/>
          <w:sz w:val="21"/>
          <w:szCs w:val="21"/>
        </w:rPr>
        <w:t>〗</w:t>
      </w:r>
    </w:p>
    <w:p w14:paraId="4DFA944A" w14:textId="363309A0" w:rsidR="00771DDA" w:rsidRDefault="00771DDA" w:rsidP="00FA44F5">
      <w:pPr>
        <w:pStyle w:val="ListParagraph"/>
        <w:rPr>
          <w:rFonts w:ascii="Cambria Math" w:eastAsia="Cambria Math" w:hAnsi="Cambria Math" w:cs="Cambria Math"/>
          <w:color w:val="111111"/>
          <w:sz w:val="21"/>
          <w:szCs w:val="21"/>
        </w:rPr>
      </w:pPr>
      <w:r>
        <w:rPr>
          <w:rFonts w:ascii="Roboto" w:hAnsi="Roboto"/>
          <w:color w:val="111111"/>
          <w:sz w:val="21"/>
          <w:szCs w:val="21"/>
        </w:rPr>
        <w:t>f^'_+ (</w:t>
      </w:r>
      <w:proofErr w:type="gramStart"/>
      <w:r>
        <w:rPr>
          <w:rFonts w:ascii="Roboto" w:hAnsi="Roboto"/>
          <w:color w:val="111111"/>
          <w:sz w:val="21"/>
          <w:szCs w:val="21"/>
        </w:rPr>
        <w:t>4)=</w:t>
      </w:r>
      <w:proofErr w:type="spellStart"/>
      <w:proofErr w:type="gramEnd"/>
      <w:r>
        <w:rPr>
          <w:rFonts w:ascii="Roboto" w:hAnsi="Roboto"/>
          <w:color w:val="111111"/>
          <w:sz w:val="21"/>
          <w:szCs w:val="21"/>
        </w:rPr>
        <w:t>lim</w:t>
      </w:r>
      <w:proofErr w:type="spellEnd"/>
      <w:r>
        <w:rPr>
          <w:color w:val="111111"/>
          <w:sz w:val="21"/>
          <w:szCs w:val="21"/>
        </w:rPr>
        <w:t>┬</w:t>
      </w:r>
      <w:r>
        <w:rPr>
          <w:rFonts w:ascii="Roboto" w:hAnsi="Roboto"/>
          <w:color w:val="111111"/>
          <w:sz w:val="21"/>
          <w:szCs w:val="21"/>
        </w:rPr>
        <w:t>(h</w:t>
      </w:r>
      <w:r>
        <w:rPr>
          <w:color w:val="111111"/>
          <w:sz w:val="21"/>
          <w:szCs w:val="21"/>
        </w:rPr>
        <w:t>→</w:t>
      </w:r>
      <w:r>
        <w:rPr>
          <w:rFonts w:ascii="Roboto" w:hAnsi="Roboto"/>
          <w:color w:val="111111"/>
          <w:sz w:val="21"/>
          <w:szCs w:val="21"/>
        </w:rPr>
        <w:t>0^+ )</w:t>
      </w:r>
      <w:r>
        <w:rPr>
          <w:rFonts w:ascii="Roboto" w:hAnsi="Roboto"/>
          <w:color w:val="111111"/>
          <w:sz w:val="21"/>
          <w:szCs w:val="21"/>
        </w:rPr>
        <w:t>〖</w:t>
      </w:r>
      <w:r>
        <w:rPr>
          <w:rFonts w:ascii="Roboto" w:hAnsi="Roboto"/>
          <w:color w:val="111111"/>
          <w:sz w:val="21"/>
          <w:szCs w:val="21"/>
        </w:rPr>
        <w:t>(f(4+h)-1)/h</w:t>
      </w:r>
      <w:r>
        <w:rPr>
          <w:rFonts w:ascii="Cambria Math" w:eastAsia="Cambria Math" w:hAnsi="Cambria Math" w:cs="Cambria Math" w:hint="eastAsia"/>
          <w:color w:val="111111"/>
          <w:sz w:val="21"/>
          <w:szCs w:val="21"/>
        </w:rPr>
        <w:t>〗</w:t>
      </w:r>
    </w:p>
    <w:p w14:paraId="24771D82" w14:textId="4EEC9343" w:rsidR="00771DDA" w:rsidRDefault="00771DDA" w:rsidP="00FA44F5">
      <w:pPr>
        <w:pStyle w:val="ListParagraph"/>
        <w:rPr>
          <w:noProof/>
          <w:sz w:val="24"/>
          <w:lang w:eastAsia="zh-CN"/>
        </w:rPr>
      </w:pPr>
      <w:r>
        <w:rPr>
          <w:rFonts w:ascii="Roboto" w:hAnsi="Roboto"/>
          <w:color w:val="111111"/>
          <w:sz w:val="21"/>
          <w:szCs w:val="21"/>
        </w:rPr>
        <w:t>f^'_+ (</w:t>
      </w:r>
      <w:proofErr w:type="gramStart"/>
      <w:r>
        <w:rPr>
          <w:rFonts w:ascii="Roboto" w:hAnsi="Roboto"/>
          <w:color w:val="111111"/>
          <w:sz w:val="21"/>
          <w:szCs w:val="21"/>
        </w:rPr>
        <w:t>4)=</w:t>
      </w:r>
      <w:proofErr w:type="spellStart"/>
      <w:proofErr w:type="gramEnd"/>
      <w:r>
        <w:rPr>
          <w:rFonts w:ascii="Roboto" w:hAnsi="Roboto"/>
          <w:color w:val="111111"/>
          <w:sz w:val="21"/>
          <w:szCs w:val="21"/>
        </w:rPr>
        <w:t>lim</w:t>
      </w:r>
      <w:proofErr w:type="spellEnd"/>
      <w:r>
        <w:rPr>
          <w:color w:val="111111"/>
          <w:sz w:val="21"/>
          <w:szCs w:val="21"/>
        </w:rPr>
        <w:t>┬</w:t>
      </w:r>
      <w:r>
        <w:rPr>
          <w:rFonts w:ascii="Roboto" w:hAnsi="Roboto"/>
          <w:color w:val="111111"/>
          <w:sz w:val="21"/>
          <w:szCs w:val="21"/>
        </w:rPr>
        <w:t>(h</w:t>
      </w:r>
      <w:r>
        <w:rPr>
          <w:color w:val="111111"/>
          <w:sz w:val="21"/>
          <w:szCs w:val="21"/>
        </w:rPr>
        <w:t>→</w:t>
      </w:r>
      <w:r>
        <w:rPr>
          <w:rFonts w:ascii="Roboto" w:hAnsi="Roboto"/>
          <w:color w:val="111111"/>
          <w:sz w:val="21"/>
          <w:szCs w:val="21"/>
        </w:rPr>
        <w:t xml:space="preserve">0^+ )((1-h-1)/(h*(1-h))) = </w:t>
      </w:r>
      <w:proofErr w:type="spellStart"/>
      <w:r>
        <w:rPr>
          <w:rFonts w:ascii="Roboto" w:hAnsi="Roboto"/>
          <w:color w:val="111111"/>
          <w:sz w:val="21"/>
          <w:szCs w:val="21"/>
        </w:rPr>
        <w:t>lim</w:t>
      </w:r>
      <w:proofErr w:type="spellEnd"/>
      <w:r>
        <w:rPr>
          <w:color w:val="111111"/>
          <w:sz w:val="21"/>
          <w:szCs w:val="21"/>
        </w:rPr>
        <w:t>┬</w:t>
      </w:r>
      <w:r>
        <w:rPr>
          <w:rFonts w:ascii="Roboto" w:hAnsi="Roboto"/>
          <w:color w:val="111111"/>
          <w:sz w:val="21"/>
          <w:szCs w:val="21"/>
        </w:rPr>
        <w:t>(h</w:t>
      </w:r>
      <w:r>
        <w:rPr>
          <w:color w:val="111111"/>
          <w:sz w:val="21"/>
          <w:szCs w:val="21"/>
        </w:rPr>
        <w:t>→</w:t>
      </w:r>
      <w:r>
        <w:rPr>
          <w:rFonts w:ascii="Roboto" w:hAnsi="Roboto"/>
          <w:color w:val="111111"/>
          <w:sz w:val="21"/>
          <w:szCs w:val="21"/>
        </w:rPr>
        <w:t>0^+ )(-1/(1-h)) = -∞</w:t>
      </w:r>
    </w:p>
    <w:p w14:paraId="7EEB3576" w14:textId="77777777" w:rsidR="000A167B" w:rsidRDefault="000A167B" w:rsidP="00FA44F5">
      <w:pPr>
        <w:pStyle w:val="ListParagraph"/>
        <w:rPr>
          <w:noProof/>
          <w:sz w:val="24"/>
          <w:lang w:eastAsia="zh-CN"/>
        </w:rPr>
      </w:pPr>
    </w:p>
    <w:p w14:paraId="129A7A0B" w14:textId="5077BE8C" w:rsidR="00FA44F5" w:rsidRDefault="00FA44F5" w:rsidP="002B43EE">
      <w:pPr>
        <w:pStyle w:val="ListParagraph"/>
        <w:numPr>
          <w:ilvl w:val="0"/>
          <w:numId w:val="8"/>
        </w:numPr>
        <w:rPr>
          <w:noProof/>
          <w:sz w:val="24"/>
          <w:lang w:eastAsia="zh-CN"/>
        </w:rPr>
      </w:pPr>
      <w:r w:rsidRPr="008345B4">
        <w:rPr>
          <w:noProof/>
          <w:sz w:val="24"/>
          <w:lang w:eastAsia="zh-CN"/>
        </w:rPr>
        <w:t xml:space="preserve">Sketch the graph of </w:t>
      </w:r>
      <w:r w:rsidRPr="008345B4">
        <w:rPr>
          <w:i/>
          <w:noProof/>
          <w:sz w:val="24"/>
          <w:lang w:eastAsia="zh-CN"/>
        </w:rPr>
        <w:t>f</w:t>
      </w:r>
      <w:r w:rsidRPr="008345B4">
        <w:rPr>
          <w:noProof/>
          <w:sz w:val="24"/>
          <w:lang w:eastAsia="zh-CN"/>
        </w:rPr>
        <w:t>.</w:t>
      </w:r>
    </w:p>
    <w:p w14:paraId="63084CD0" w14:textId="77777777" w:rsidR="002B43EE" w:rsidRPr="008345B4" w:rsidRDefault="002B43EE" w:rsidP="002B43EE">
      <w:pPr>
        <w:pStyle w:val="ListParagraph"/>
        <w:ind w:left="1095"/>
        <w:rPr>
          <w:noProof/>
          <w:sz w:val="24"/>
          <w:lang w:eastAsia="zh-CN"/>
        </w:rPr>
      </w:pPr>
    </w:p>
    <w:p w14:paraId="4B48ABEC" w14:textId="77777777" w:rsidR="00FA44F5" w:rsidRDefault="00FA44F5" w:rsidP="00FA44F5">
      <w:pPr>
        <w:pStyle w:val="ListParagraph"/>
        <w:rPr>
          <w:noProof/>
          <w:sz w:val="24"/>
          <w:lang w:eastAsia="zh-CN"/>
        </w:rPr>
      </w:pPr>
      <w:r w:rsidRPr="008345B4">
        <w:rPr>
          <w:noProof/>
          <w:sz w:val="24"/>
          <w:lang w:eastAsia="zh-CN"/>
        </w:rPr>
        <w:t xml:space="preserve">(c) Where is </w:t>
      </w:r>
      <w:r w:rsidRPr="008345B4">
        <w:rPr>
          <w:i/>
          <w:noProof/>
          <w:sz w:val="24"/>
          <w:lang w:eastAsia="zh-CN"/>
        </w:rPr>
        <w:t>f</w:t>
      </w:r>
      <w:r w:rsidRPr="008345B4">
        <w:rPr>
          <w:noProof/>
          <w:sz w:val="24"/>
          <w:lang w:eastAsia="zh-CN"/>
        </w:rPr>
        <w:t xml:space="preserve"> discontinuous?</w:t>
      </w:r>
    </w:p>
    <w:p w14:paraId="4BA2C342" w14:textId="77777777" w:rsidR="002B43EE" w:rsidRDefault="002B43EE" w:rsidP="00FA44F5">
      <w:pPr>
        <w:pStyle w:val="ListParagraph"/>
        <w:rPr>
          <w:noProof/>
          <w:sz w:val="24"/>
          <w:lang w:eastAsia="zh-CN"/>
        </w:rPr>
      </w:pPr>
    </w:p>
    <w:p w14:paraId="5CE2C039" w14:textId="6FE139DC" w:rsidR="002B43EE" w:rsidRDefault="002B43EE" w:rsidP="00FA44F5">
      <w:pPr>
        <w:pStyle w:val="ListParagraph"/>
        <w:rPr>
          <w:noProof/>
          <w:sz w:val="24"/>
          <w:lang w:eastAsia="zh-CN"/>
        </w:rPr>
      </w:pPr>
      <w:r w:rsidRPr="002B43EE">
        <w:rPr>
          <w:noProof/>
          <w:sz w:val="24"/>
          <w:lang w:eastAsia="zh-CN"/>
        </w:rPr>
        <w:t>The function f(x) is discontinuous at the point x = 4</w:t>
      </w:r>
    </w:p>
    <w:p w14:paraId="3981473E" w14:textId="77777777" w:rsidR="002B43EE" w:rsidRPr="008345B4" w:rsidRDefault="002B43EE" w:rsidP="00FA44F5">
      <w:pPr>
        <w:pStyle w:val="ListParagraph"/>
        <w:rPr>
          <w:noProof/>
          <w:sz w:val="24"/>
          <w:lang w:eastAsia="zh-CN"/>
        </w:rPr>
      </w:pPr>
    </w:p>
    <w:p w14:paraId="3DF851DA" w14:textId="77777777" w:rsidR="00FA44F5" w:rsidRDefault="00FA44F5" w:rsidP="00FA44F5">
      <w:pPr>
        <w:pStyle w:val="ListParagraph"/>
        <w:rPr>
          <w:noProof/>
          <w:sz w:val="24"/>
          <w:lang w:eastAsia="zh-CN"/>
        </w:rPr>
      </w:pPr>
      <w:r w:rsidRPr="008345B4">
        <w:rPr>
          <w:noProof/>
          <w:sz w:val="24"/>
          <w:lang w:eastAsia="zh-CN"/>
        </w:rPr>
        <w:t xml:space="preserve">(d) Where is </w:t>
      </w:r>
      <w:r w:rsidRPr="008345B4">
        <w:rPr>
          <w:i/>
          <w:noProof/>
          <w:sz w:val="24"/>
          <w:lang w:eastAsia="zh-CN"/>
        </w:rPr>
        <w:t>f</w:t>
      </w:r>
      <w:r w:rsidRPr="008345B4">
        <w:rPr>
          <w:noProof/>
          <w:sz w:val="24"/>
          <w:lang w:eastAsia="zh-CN"/>
        </w:rPr>
        <w:t xml:space="preserve"> not differentiable?</w:t>
      </w:r>
    </w:p>
    <w:p w14:paraId="12D75127" w14:textId="77777777" w:rsidR="002B43EE" w:rsidRDefault="002B43EE" w:rsidP="00FA44F5">
      <w:pPr>
        <w:pStyle w:val="ListParagraph"/>
        <w:rPr>
          <w:noProof/>
          <w:sz w:val="24"/>
          <w:lang w:eastAsia="zh-CN"/>
        </w:rPr>
      </w:pPr>
    </w:p>
    <w:p w14:paraId="6206879F" w14:textId="545393B0" w:rsidR="002B43EE" w:rsidRPr="008345B4" w:rsidRDefault="002B43EE" w:rsidP="00FA44F5">
      <w:pPr>
        <w:pStyle w:val="ListParagraph"/>
        <w:rPr>
          <w:noProof/>
          <w:sz w:val="24"/>
          <w:lang w:eastAsia="zh-CN"/>
        </w:rPr>
      </w:pPr>
      <w:r>
        <w:rPr>
          <w:noProof/>
          <w:sz w:val="24"/>
          <w:lang w:eastAsia="zh-CN"/>
        </w:rPr>
        <w:t>T</w:t>
      </w:r>
      <w:r w:rsidRPr="002B43EE">
        <w:rPr>
          <w:noProof/>
          <w:sz w:val="24"/>
          <w:lang w:eastAsia="zh-CN"/>
        </w:rPr>
        <w:t>he function f(x) is not differentiable at the point x = 4</w:t>
      </w:r>
    </w:p>
    <w:p w14:paraId="7A68FF38" w14:textId="74426D5E" w:rsidR="00771DDA" w:rsidRDefault="00771DDA">
      <w:pPr>
        <w:rPr>
          <w:noProof/>
          <w:lang w:eastAsia="zh-CN"/>
        </w:rPr>
      </w:pPr>
      <w:r>
        <w:rPr>
          <w:noProof/>
          <w:lang w:eastAsia="zh-CN"/>
        </w:rPr>
        <w:br w:type="page"/>
      </w:r>
    </w:p>
    <w:p w14:paraId="336A9461" w14:textId="77777777" w:rsidR="00FA44F5" w:rsidRDefault="00FA44F5" w:rsidP="00FA44F5">
      <w:pPr>
        <w:pStyle w:val="ListParagraph"/>
        <w:rPr>
          <w:noProof/>
          <w:lang w:eastAsia="zh-CN"/>
        </w:rPr>
      </w:pPr>
    </w:p>
    <w:p w14:paraId="2913FE2F" w14:textId="77777777" w:rsidR="006E14CB" w:rsidRDefault="006E14CB" w:rsidP="00FA44F5">
      <w:pPr>
        <w:pStyle w:val="ListParagraph"/>
        <w:rPr>
          <w:noProof/>
          <w:lang w:eastAsia="zh-CN"/>
        </w:rPr>
      </w:pPr>
    </w:p>
    <w:p w14:paraId="7F0B07D8" w14:textId="77777777" w:rsidR="00BD7118" w:rsidRDefault="00BD7118" w:rsidP="00BD7118">
      <w:pPr>
        <w:pStyle w:val="ListParagraph"/>
        <w:numPr>
          <w:ilvl w:val="0"/>
          <w:numId w:val="6"/>
        </w:numPr>
        <w:rPr>
          <w:noProof/>
          <w:sz w:val="24"/>
          <w:lang w:eastAsia="zh-CN"/>
        </w:rPr>
      </w:pPr>
      <w:r w:rsidRPr="00BD7118">
        <w:rPr>
          <w:noProof/>
          <w:sz w:val="24"/>
          <w:lang w:eastAsia="zh-CN"/>
        </w:rPr>
        <w:t xml:space="preserve">If </w:t>
      </w:r>
      <w:r w:rsidRPr="00BD7118">
        <w:rPr>
          <w:i/>
          <w:noProof/>
          <w:sz w:val="24"/>
          <w:lang w:eastAsia="zh-CN"/>
        </w:rPr>
        <w:t xml:space="preserve">f </w:t>
      </w:r>
      <w:r w:rsidRPr="00BD7118">
        <w:rPr>
          <w:noProof/>
          <w:sz w:val="24"/>
          <w:lang w:eastAsia="zh-CN"/>
        </w:rPr>
        <w:t>is a differentiable function and</w:t>
      </w:r>
      <w:r>
        <w:rPr>
          <w:noProof/>
          <w:sz w:val="24"/>
          <w:lang w:eastAsia="zh-CN"/>
        </w:rPr>
        <w:t xml:space="preserve"> </w:t>
      </w:r>
      <m:oMath>
        <m:r>
          <w:rPr>
            <w:rFonts w:ascii="Cambria Math" w:hAnsi="Cambria Math"/>
            <w:noProof/>
            <w:sz w:val="24"/>
            <w:lang w:eastAsia="zh-CN"/>
          </w:rPr>
          <m:t>g</m:t>
        </m:r>
        <m:d>
          <m:dPr>
            <m:ctrlPr>
              <w:rPr>
                <w:rFonts w:ascii="Cambria Math" w:hAnsi="Cambria Math"/>
                <w:i/>
                <w:noProof/>
                <w:sz w:val="24"/>
                <w:lang w:eastAsia="zh-CN"/>
              </w:rPr>
            </m:ctrlPr>
          </m:dPr>
          <m:e>
            <m:r>
              <w:rPr>
                <w:rFonts w:ascii="Cambria Math" w:hAnsi="Cambria Math"/>
                <w:noProof/>
                <w:sz w:val="24"/>
                <w:lang w:eastAsia="zh-CN"/>
              </w:rPr>
              <m:t>x</m:t>
            </m:r>
          </m:e>
        </m:d>
        <m:r>
          <w:rPr>
            <w:rFonts w:ascii="Cambria Math" w:hAnsi="Cambria Math"/>
            <w:noProof/>
            <w:sz w:val="24"/>
            <w:lang w:eastAsia="zh-CN"/>
          </w:rPr>
          <m:t>=xf(x)</m:t>
        </m:r>
      </m:oMath>
      <w:r w:rsidRPr="00BD7118">
        <w:rPr>
          <w:noProof/>
          <w:sz w:val="24"/>
          <w:lang w:eastAsia="zh-CN"/>
        </w:rPr>
        <w:t>, use the definition of a derivative to show</w:t>
      </w:r>
      <w:r>
        <w:rPr>
          <w:noProof/>
          <w:sz w:val="24"/>
          <w:lang w:eastAsia="zh-CN"/>
        </w:rPr>
        <w:t xml:space="preserve"> </w:t>
      </w:r>
      <w:r w:rsidRPr="00BD7118">
        <w:rPr>
          <w:noProof/>
          <w:sz w:val="24"/>
          <w:lang w:eastAsia="zh-CN"/>
        </w:rPr>
        <w:t xml:space="preserve">that </w:t>
      </w:r>
      <m:oMath>
        <m:r>
          <w:rPr>
            <w:rFonts w:ascii="Cambria Math" w:hAnsi="Cambria Math"/>
            <w:noProof/>
            <w:sz w:val="24"/>
            <w:lang w:eastAsia="zh-CN"/>
          </w:rPr>
          <m:t>g'(x)=x</m:t>
        </m:r>
        <m:sSup>
          <m:sSupPr>
            <m:ctrlPr>
              <w:rPr>
                <w:rFonts w:ascii="Cambria Math" w:hAnsi="Cambria Math"/>
                <w:i/>
                <w:noProof/>
                <w:sz w:val="24"/>
                <w:lang w:eastAsia="zh-CN"/>
              </w:rPr>
            </m:ctrlPr>
          </m:sSupPr>
          <m:e>
            <m:r>
              <w:rPr>
                <w:rFonts w:ascii="Cambria Math" w:hAnsi="Cambria Math"/>
                <w:noProof/>
                <w:sz w:val="24"/>
                <w:lang w:eastAsia="zh-CN"/>
              </w:rPr>
              <m:t>f</m:t>
            </m:r>
          </m:e>
          <m:sup>
            <m:r>
              <w:rPr>
                <w:rFonts w:ascii="Cambria Math" w:hAnsi="Cambria Math"/>
                <w:noProof/>
                <w:sz w:val="24"/>
                <w:lang w:eastAsia="zh-CN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noProof/>
                <w:sz w:val="24"/>
                <w:lang w:eastAsia="zh-CN"/>
              </w:rPr>
            </m:ctrlPr>
          </m:dPr>
          <m:e>
            <m:r>
              <w:rPr>
                <w:rFonts w:ascii="Cambria Math" w:hAnsi="Cambria Math"/>
                <w:noProof/>
                <w:sz w:val="24"/>
                <w:lang w:eastAsia="zh-CN"/>
              </w:rPr>
              <m:t>x</m:t>
            </m:r>
          </m:e>
        </m:d>
        <m:r>
          <w:rPr>
            <w:rFonts w:ascii="Cambria Math" w:hAnsi="Cambria Math"/>
            <w:noProof/>
            <w:sz w:val="24"/>
            <w:lang w:eastAsia="zh-CN"/>
          </w:rPr>
          <m:t>+f(x)</m:t>
        </m:r>
      </m:oMath>
    </w:p>
    <w:p w14:paraId="6538E134" w14:textId="77777777" w:rsidR="00BD7118" w:rsidRDefault="00BD7118" w:rsidP="00BD7118">
      <w:pPr>
        <w:pStyle w:val="ListParagraph"/>
        <w:rPr>
          <w:noProof/>
          <w:sz w:val="24"/>
          <w:lang w:eastAsia="zh-CN"/>
        </w:rPr>
      </w:pPr>
    </w:p>
    <w:p w14:paraId="58CC0E1B" w14:textId="77777777" w:rsidR="00771DDA" w:rsidRDefault="00771DDA" w:rsidP="00BD7118">
      <w:pPr>
        <w:pStyle w:val="ListParagraph"/>
        <w:rPr>
          <w:noProof/>
          <w:sz w:val="24"/>
          <w:lang w:eastAsia="zh-CN"/>
        </w:rPr>
      </w:pPr>
    </w:p>
    <w:p w14:paraId="475D2CBB" w14:textId="4270FF19" w:rsidR="00771DDA" w:rsidRDefault="00771DDA" w:rsidP="00BD7118">
      <w:pPr>
        <w:pStyle w:val="ListParagraph"/>
        <w:rPr>
          <w:noProof/>
          <w:sz w:val="24"/>
          <w:lang w:eastAsia="zh-CN"/>
        </w:rPr>
      </w:pPr>
      <w:r>
        <w:rPr>
          <w:noProof/>
          <w:sz w:val="24"/>
          <w:lang w:eastAsia="zh-CN"/>
        </w:rPr>
        <w:t xml:space="preserve">Ans:  </w:t>
      </w:r>
      <m:oMath>
        <m:sSup>
          <m:sSupPr>
            <m:ctrlPr>
              <w:rPr>
                <w:rFonts w:ascii="Cambria Math" w:hAnsi="Cambria Math"/>
                <w:noProof/>
                <w:sz w:val="24"/>
                <w:lang w:eastAsia="zh-CN"/>
              </w:rPr>
            </m:ctrlPr>
          </m:sSupPr>
          <m:e>
            <m:r>
              <w:rPr>
                <w:rFonts w:ascii="Cambria Math" w:hAnsi="Cambria Math"/>
                <w:noProof/>
                <w:sz w:val="24"/>
                <w:lang w:eastAsia="zh-CN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  <w:sz w:val="24"/>
                <w:lang w:eastAsia="zh-CN"/>
              </w:rPr>
              <m:t>'</m:t>
            </m:r>
          </m:sup>
        </m:sSup>
        <m:r>
          <w:rPr>
            <w:rFonts w:ascii="Cambria Math" w:hAnsi="Cambria Math"/>
            <w:noProof/>
            <w:sz w:val="24"/>
            <w:lang w:eastAsia="zh-CN"/>
          </w:rPr>
          <m:t>(x)=</m:t>
        </m:r>
        <m:limLow>
          <m:limLowPr>
            <m:ctrlPr>
              <w:rPr>
                <w:rFonts w:ascii="Cambria Math" w:hAnsi="Cambria Math"/>
                <w:noProof/>
                <w:sz w:val="24"/>
                <w:lang w:eastAsia="zh-CN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noProof/>
                <w:sz w:val="24"/>
                <w:lang w:eastAsia="zh-CN"/>
              </w:rPr>
              <m:t>lim</m:t>
            </m:r>
            <m:r>
              <w:rPr>
                <w:rFonts w:ascii="Cambria Math" w:hAnsi="Cambria Math"/>
                <w:noProof/>
                <w:sz w:val="24"/>
                <w:lang w:eastAsia="zh-CN"/>
              </w:rPr>
              <m:t>⁡</m:t>
            </m:r>
          </m:e>
          <m:lim>
            <m:r>
              <w:rPr>
                <w:rFonts w:ascii="Cambria Math" w:hAnsi="Cambria Math"/>
                <w:noProof/>
                <w:sz w:val="24"/>
                <w:lang w:eastAsia="zh-CN"/>
              </w:rPr>
              <m:t>h→0</m:t>
            </m:r>
          </m:lim>
        </m:limLow>
        <m:f>
          <m:fPr>
            <m:ctrlPr>
              <w:rPr>
                <w:rFonts w:ascii="Cambria Math" w:hAnsi="Cambria Math"/>
                <w:noProof/>
                <w:sz w:val="24"/>
                <w:lang w:eastAsia="zh-CN"/>
              </w:rPr>
            </m:ctrlPr>
          </m:fPr>
          <m:num>
            <m:r>
              <w:rPr>
                <w:rFonts w:ascii="Cambria Math" w:hAnsi="Cambria Math"/>
                <w:noProof/>
                <w:sz w:val="24"/>
                <w:lang w:eastAsia="zh-CN"/>
              </w:rPr>
              <m:t>f(x+h)-f(x)</m:t>
            </m:r>
          </m:num>
          <m:den>
            <m:r>
              <w:rPr>
                <w:rFonts w:ascii="Cambria Math" w:hAnsi="Cambria Math"/>
                <w:noProof/>
                <w:sz w:val="24"/>
                <w:lang w:eastAsia="zh-CN"/>
              </w:rPr>
              <m:t>h</m:t>
            </m:r>
          </m:den>
        </m:f>
      </m:oMath>
    </w:p>
    <w:p w14:paraId="7E378234" w14:textId="77777777" w:rsidR="00771DDA" w:rsidRDefault="00771DDA" w:rsidP="00BD7118">
      <w:pPr>
        <w:pStyle w:val="ListParagraph"/>
        <w:rPr>
          <w:noProof/>
          <w:sz w:val="24"/>
          <w:lang w:eastAsia="zh-CN"/>
        </w:rPr>
      </w:pPr>
    </w:p>
    <w:p w14:paraId="1943E792" w14:textId="7EF5AB16" w:rsidR="00771DDA" w:rsidRDefault="00771DDA" w:rsidP="00BD7118">
      <w:pPr>
        <w:pStyle w:val="ListParagraph"/>
        <w:rPr>
          <w:noProof/>
          <w:sz w:val="24"/>
          <w:lang w:eastAsia="zh-CN"/>
        </w:rPr>
      </w:pPr>
      <w:r>
        <w:rPr>
          <w:noProof/>
          <w:sz w:val="24"/>
          <w:lang w:eastAsia="zh-CN"/>
        </w:rPr>
        <w:tab/>
      </w:r>
      <m:oMath>
        <m:sSup>
          <m:sSupPr>
            <m:ctrlPr>
              <w:rPr>
                <w:rFonts w:ascii="Cambria Math" w:hAnsi="Cambria Math"/>
                <w:noProof/>
                <w:sz w:val="24"/>
                <w:lang w:eastAsia="zh-CN"/>
              </w:rPr>
            </m:ctrlPr>
          </m:sSupPr>
          <m:e>
            <m:r>
              <w:rPr>
                <w:rFonts w:ascii="Cambria Math" w:hAnsi="Cambria Math"/>
                <w:noProof/>
                <w:sz w:val="24"/>
                <w:lang w:eastAsia="zh-CN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  <w:sz w:val="24"/>
                <w:lang w:eastAsia="zh-CN"/>
              </w:rPr>
              <m:t>'</m:t>
            </m:r>
          </m:sup>
        </m:sSup>
        <m:r>
          <w:rPr>
            <w:rFonts w:ascii="Cambria Math" w:hAnsi="Cambria Math"/>
            <w:noProof/>
            <w:sz w:val="24"/>
            <w:lang w:eastAsia="zh-CN"/>
          </w:rPr>
          <m:t>(x)=</m:t>
        </m:r>
        <m:limLow>
          <m:limLowPr>
            <m:ctrlPr>
              <w:rPr>
                <w:rFonts w:ascii="Cambria Math" w:hAnsi="Cambria Math"/>
                <w:noProof/>
                <w:sz w:val="24"/>
                <w:lang w:eastAsia="zh-CN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noProof/>
                <w:sz w:val="24"/>
                <w:lang w:eastAsia="zh-CN"/>
              </w:rPr>
              <m:t>lim</m:t>
            </m:r>
            <m:r>
              <w:rPr>
                <w:rFonts w:ascii="Cambria Math" w:hAnsi="Cambria Math"/>
                <w:noProof/>
                <w:sz w:val="24"/>
                <w:lang w:eastAsia="zh-CN"/>
              </w:rPr>
              <m:t>⁡</m:t>
            </m:r>
          </m:e>
          <m:lim>
            <m:r>
              <w:rPr>
                <w:rFonts w:ascii="Cambria Math" w:hAnsi="Cambria Math"/>
                <w:noProof/>
                <w:sz w:val="24"/>
                <w:lang w:eastAsia="zh-CN"/>
              </w:rPr>
              <m:t>h→0</m:t>
            </m:r>
          </m:lim>
        </m:limLow>
        <m:f>
          <m:fPr>
            <m:ctrlPr>
              <w:rPr>
                <w:rFonts w:ascii="Cambria Math" w:hAnsi="Cambria Math"/>
                <w:noProof/>
                <w:sz w:val="24"/>
                <w:lang w:eastAsia="zh-CN"/>
              </w:rPr>
            </m:ctrlPr>
          </m:fPr>
          <m:num>
            <m:r>
              <w:rPr>
                <w:rFonts w:ascii="Cambria Math" w:hAnsi="Cambria Math"/>
                <w:noProof/>
                <w:sz w:val="24"/>
                <w:lang w:eastAsia="zh-CN"/>
              </w:rPr>
              <m:t>g(x+h)-g(x)</m:t>
            </m:r>
          </m:num>
          <m:den>
            <m:r>
              <w:rPr>
                <w:rFonts w:ascii="Cambria Math" w:hAnsi="Cambria Math"/>
                <w:noProof/>
                <w:sz w:val="24"/>
                <w:lang w:eastAsia="zh-CN"/>
              </w:rPr>
              <m:t>h</m:t>
            </m:r>
          </m:den>
        </m:f>
      </m:oMath>
    </w:p>
    <w:p w14:paraId="52246BEB" w14:textId="77777777" w:rsidR="006E14CB" w:rsidRDefault="006E14CB" w:rsidP="00BD7118">
      <w:pPr>
        <w:pStyle w:val="ListParagraph"/>
        <w:rPr>
          <w:noProof/>
          <w:sz w:val="24"/>
          <w:lang w:eastAsia="zh-CN"/>
        </w:rPr>
      </w:pPr>
    </w:p>
    <w:p w14:paraId="603B5856" w14:textId="2F846AD8" w:rsidR="00771DDA" w:rsidRPr="008C431F" w:rsidRDefault="008C431F" w:rsidP="00BD7118">
      <w:pPr>
        <w:pStyle w:val="ListParagraph"/>
        <w:rPr>
          <w:noProof/>
          <w:sz w:val="24"/>
          <w:lang w:eastAsia="zh-CN"/>
        </w:rPr>
      </w:pPr>
      <m:oMathPara>
        <m:oMath>
          <m:r>
            <w:rPr>
              <w:rFonts w:ascii="Cambria Math" w:hAnsi="Cambria Math"/>
              <w:noProof/>
              <w:sz w:val="24"/>
              <w:lang w:eastAsia="zh-CN"/>
            </w:rPr>
            <m:t>=</m:t>
          </m:r>
          <m:limLow>
            <m:limLowPr>
              <m:ctrlPr>
                <w:rPr>
                  <w:rFonts w:ascii="Cambria Math" w:hAnsi="Cambria Math"/>
                  <w:noProof/>
                  <w:sz w:val="24"/>
                  <w:lang w:eastAsia="zh-CN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  <w:lang w:eastAsia="zh-CN"/>
                </w:rPr>
                <m:t>lim</m:t>
              </m:r>
              <m:r>
                <w:rPr>
                  <w:rFonts w:ascii="Cambria Math" w:hAnsi="Cambria Math"/>
                  <w:noProof/>
                  <w:sz w:val="24"/>
                  <w:lang w:eastAsia="zh-CN"/>
                </w:rPr>
                <m:t>⁡</m:t>
              </m:r>
            </m:e>
            <m:lim>
              <m:r>
                <w:rPr>
                  <w:rFonts w:ascii="Cambria Math" w:hAnsi="Cambria Math"/>
                  <w:noProof/>
                  <w:sz w:val="24"/>
                  <w:lang w:eastAsia="zh-CN"/>
                </w:rPr>
                <m:t>h→0</m:t>
              </m:r>
            </m:lim>
          </m:limLow>
          <m:f>
            <m:fPr>
              <m:ctrlPr>
                <w:rPr>
                  <w:rFonts w:ascii="Cambria Math" w:hAnsi="Cambria Math"/>
                  <w:noProof/>
                  <w:sz w:val="24"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noProof/>
                  <w:sz w:val="24"/>
                  <w:lang w:eastAsia="zh-CN"/>
                </w:rPr>
                <m:t>(x+h)f(x+h)-xf(x)</m:t>
              </m:r>
            </m:num>
            <m:den>
              <m:r>
                <w:rPr>
                  <w:rFonts w:ascii="Cambria Math" w:hAnsi="Cambria Math"/>
                  <w:noProof/>
                  <w:sz w:val="24"/>
                  <w:lang w:eastAsia="zh-CN"/>
                </w:rPr>
                <m:t>h</m:t>
              </m:r>
            </m:den>
          </m:f>
        </m:oMath>
      </m:oMathPara>
    </w:p>
    <w:p w14:paraId="467491EA" w14:textId="7DFB8AC0" w:rsidR="008C431F" w:rsidRPr="008C431F" w:rsidRDefault="008C431F" w:rsidP="00BD7118">
      <w:pPr>
        <w:pStyle w:val="ListParagraph"/>
        <w:rPr>
          <w:noProof/>
          <w:sz w:val="24"/>
          <w:lang w:eastAsia="zh-CN"/>
        </w:rPr>
      </w:pPr>
      <m:oMathPara>
        <m:oMath>
          <m:r>
            <w:rPr>
              <w:rFonts w:ascii="Cambria Math" w:hAnsi="Cambria Math"/>
              <w:noProof/>
              <w:sz w:val="24"/>
              <w:lang w:eastAsia="zh-CN"/>
            </w:rPr>
            <m:t>=</m:t>
          </m:r>
          <m:limLow>
            <m:limLowPr>
              <m:ctrlPr>
                <w:rPr>
                  <w:rFonts w:ascii="Cambria Math" w:hAnsi="Cambria Math"/>
                  <w:noProof/>
                  <w:sz w:val="24"/>
                  <w:lang w:eastAsia="zh-CN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  <w:lang w:eastAsia="zh-CN"/>
                </w:rPr>
                <m:t>lim</m:t>
              </m:r>
              <m:r>
                <w:rPr>
                  <w:rFonts w:ascii="Cambria Math" w:hAnsi="Cambria Math"/>
                  <w:noProof/>
                  <w:sz w:val="24"/>
                  <w:lang w:eastAsia="zh-CN"/>
                </w:rPr>
                <m:t>⁡</m:t>
              </m:r>
            </m:e>
            <m:lim>
              <m:r>
                <w:rPr>
                  <w:rFonts w:ascii="Cambria Math" w:hAnsi="Cambria Math"/>
                  <w:noProof/>
                  <w:sz w:val="24"/>
                  <w:lang w:eastAsia="zh-CN"/>
                </w:rPr>
                <m:t>h→0</m:t>
              </m:r>
            </m:lim>
          </m:limLow>
          <m:f>
            <m:fPr>
              <m:ctrlPr>
                <w:rPr>
                  <w:rFonts w:ascii="Cambria Math" w:hAnsi="Cambria Math"/>
                  <w:noProof/>
                  <w:sz w:val="24"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noProof/>
                  <w:sz w:val="24"/>
                  <w:lang w:eastAsia="zh-CN"/>
                </w:rPr>
                <m:t>(x+h)f(x+h)-xf(x)+hf(x)-hf(x)</m:t>
              </m:r>
            </m:num>
            <m:den>
              <m:r>
                <w:rPr>
                  <w:rFonts w:ascii="Cambria Math" w:hAnsi="Cambria Math"/>
                  <w:noProof/>
                  <w:sz w:val="24"/>
                  <w:lang w:eastAsia="zh-CN"/>
                </w:rPr>
                <m:t>h</m:t>
              </m:r>
            </m:den>
          </m:f>
        </m:oMath>
      </m:oMathPara>
    </w:p>
    <w:p w14:paraId="2B270C29" w14:textId="77777777" w:rsidR="008C431F" w:rsidRDefault="008C431F" w:rsidP="00BD7118">
      <w:pPr>
        <w:pStyle w:val="ListParagraph"/>
        <w:rPr>
          <w:noProof/>
          <w:sz w:val="24"/>
          <w:lang w:eastAsia="zh-CN"/>
        </w:rPr>
      </w:pPr>
    </w:p>
    <w:p w14:paraId="4E12E0C3" w14:textId="0FD948FA" w:rsidR="00771DDA" w:rsidRPr="00EC51E8" w:rsidRDefault="00EC51E8" w:rsidP="00BD7118">
      <w:pPr>
        <w:pStyle w:val="ListParagraph"/>
        <w:rPr>
          <w:noProof/>
          <w:sz w:val="24"/>
          <w:lang w:eastAsia="zh-CN"/>
        </w:rPr>
      </w:pPr>
      <m:oMathPara>
        <m:oMath>
          <m:r>
            <w:rPr>
              <w:rFonts w:ascii="Cambria Math" w:hAnsi="Cambria Math"/>
              <w:noProof/>
              <w:sz w:val="24"/>
              <w:lang w:eastAsia="zh-CN"/>
            </w:rPr>
            <m:t>=</m:t>
          </m:r>
          <m:limLow>
            <m:limLowPr>
              <m:ctrlPr>
                <w:rPr>
                  <w:rFonts w:ascii="Cambria Math" w:hAnsi="Cambria Math"/>
                  <w:noProof/>
                  <w:sz w:val="24"/>
                  <w:lang w:eastAsia="zh-CN"/>
                </w:rPr>
              </m:ctrlPr>
            </m:limLowPr>
            <m:e>
              <m:func>
                <m:funcPr>
                  <m:ctrlPr>
                    <w:rPr>
                      <w:rFonts w:ascii="Cambria Math" w:hAnsi="Cambria Math"/>
                      <w:i/>
                      <w:noProof/>
                      <w:sz w:val="24"/>
                      <w:lang w:eastAsia="zh-C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  <w:lang w:eastAsia="zh-CN"/>
                    </w:rPr>
                    <m:t>lim</m:t>
                  </m:r>
                  <m:ctrlPr>
                    <w:rPr>
                      <w:rFonts w:ascii="Cambria Math" w:hAnsi="Cambria Math"/>
                      <w:noProof/>
                      <w:sz w:val="24"/>
                      <w:lang w:eastAsia="zh-CN"/>
                    </w:rPr>
                  </m:ctrlPr>
                </m:fName>
                <m:e/>
              </m:func>
            </m:e>
            <m:lim>
              <m:r>
                <w:rPr>
                  <w:rFonts w:ascii="Cambria Math" w:hAnsi="Cambria Math"/>
                  <w:noProof/>
                  <w:sz w:val="24"/>
                  <w:lang w:eastAsia="zh-CN"/>
                </w:rPr>
                <m:t>h→0</m:t>
              </m:r>
            </m:lim>
          </m:limLow>
          <m:f>
            <m:fPr>
              <m:ctrlPr>
                <w:rPr>
                  <w:rFonts w:ascii="Cambria Math" w:hAnsi="Cambria Math"/>
                  <w:noProof/>
                  <w:sz w:val="24"/>
                  <w:lang w:eastAsia="zh-CN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4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4"/>
                      <w:lang w:eastAsia="zh-CN"/>
                    </w:rPr>
                    <m:t>x+h</m:t>
                  </m:r>
                </m:e>
              </m:d>
              <m:r>
                <w:rPr>
                  <w:rFonts w:ascii="Cambria Math" w:hAnsi="Cambria Math"/>
                  <w:noProof/>
                  <w:sz w:val="24"/>
                  <w:lang w:eastAsia="zh-CN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4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4"/>
                      <w:lang w:eastAsia="zh-CN"/>
                    </w:rPr>
                    <m:t>x+h</m:t>
                  </m:r>
                </m:e>
              </m:d>
              <m:r>
                <w:rPr>
                  <w:rFonts w:ascii="Cambria Math" w:hAnsi="Cambria Math"/>
                  <w:noProof/>
                  <w:sz w:val="24"/>
                  <w:lang w:eastAsia="zh-CN"/>
                </w:rPr>
                <m:t>-xf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4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4"/>
                      <w:lang w:eastAsia="zh-CN"/>
                    </w:rPr>
                    <m:t>x</m:t>
                  </m:r>
                </m:e>
              </m:d>
              <m:r>
                <w:rPr>
                  <w:rFonts w:ascii="Cambria Math" w:hAnsi="Cambria Math"/>
                  <w:noProof/>
                  <w:sz w:val="24"/>
                  <w:lang w:eastAsia="zh-CN"/>
                </w:rPr>
                <m:t>-hf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4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4"/>
                      <w:lang w:eastAsia="zh-CN"/>
                    </w:rPr>
                    <m:t>x</m:t>
                  </m:r>
                </m:e>
              </m:d>
              <m:r>
                <w:rPr>
                  <w:rFonts w:ascii="Cambria Math" w:hAnsi="Cambria Math"/>
                  <w:noProof/>
                  <w:sz w:val="24"/>
                  <w:lang w:eastAsia="zh-CN"/>
                </w:rPr>
                <m:t>+hf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4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4"/>
                      <w:lang w:eastAsia="zh-CN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noProof/>
                  <w:sz w:val="24"/>
                  <w:lang w:eastAsia="zh-CN"/>
                </w:rPr>
                <m:t>h</m:t>
              </m:r>
            </m:den>
          </m:f>
        </m:oMath>
      </m:oMathPara>
    </w:p>
    <w:p w14:paraId="3CEE0424" w14:textId="77777777" w:rsidR="00EC51E8" w:rsidRPr="00EC51E8" w:rsidRDefault="00EC51E8" w:rsidP="00BD7118">
      <w:pPr>
        <w:pStyle w:val="ListParagraph"/>
        <w:rPr>
          <w:noProof/>
          <w:sz w:val="24"/>
          <w:lang w:eastAsia="zh-CN"/>
        </w:rPr>
      </w:pPr>
    </w:p>
    <w:p w14:paraId="059F8615" w14:textId="0CAEE1F9" w:rsidR="00EC51E8" w:rsidRPr="00EC51E8" w:rsidRDefault="00EC51E8" w:rsidP="00BD7118">
      <w:pPr>
        <w:pStyle w:val="ListParagraph"/>
        <w:rPr>
          <w:noProof/>
          <w:sz w:val="24"/>
          <w:lang w:eastAsia="zh-CN"/>
        </w:rPr>
      </w:pPr>
      <m:oMathPara>
        <m:oMath>
          <m:r>
            <w:rPr>
              <w:rFonts w:ascii="Cambria Math" w:hAnsi="Cambria Math"/>
              <w:noProof/>
              <w:sz w:val="24"/>
              <w:lang w:eastAsia="zh-CN"/>
            </w:rPr>
            <m:t>=</m:t>
          </m:r>
          <m:limLow>
            <m:limLowPr>
              <m:ctrlPr>
                <w:rPr>
                  <w:rFonts w:ascii="Cambria Math" w:hAnsi="Cambria Math"/>
                  <w:noProof/>
                  <w:sz w:val="24"/>
                  <w:lang w:eastAsia="zh-CN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  <w:lang w:eastAsia="zh-CN"/>
                </w:rPr>
                <m:t>lim</m:t>
              </m:r>
              <m:r>
                <w:rPr>
                  <w:rFonts w:ascii="Cambria Math" w:hAnsi="Cambria Math"/>
                  <w:noProof/>
                  <w:sz w:val="24"/>
                  <w:lang w:eastAsia="zh-CN"/>
                </w:rPr>
                <m:t>⁡</m:t>
              </m:r>
            </m:e>
            <m:lim>
              <m:r>
                <w:rPr>
                  <w:rFonts w:ascii="Cambria Math" w:hAnsi="Cambria Math"/>
                  <w:noProof/>
                  <w:sz w:val="24"/>
                  <w:lang w:eastAsia="zh-CN"/>
                </w:rPr>
                <m:t>h→0</m:t>
              </m:r>
            </m:lim>
          </m:limLow>
          <m:f>
            <m:fPr>
              <m:ctrlPr>
                <w:rPr>
                  <w:rFonts w:ascii="Cambria Math" w:hAnsi="Cambria Math"/>
                  <w:noProof/>
                  <w:sz w:val="24"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noProof/>
                  <w:sz w:val="24"/>
                  <w:lang w:eastAsia="zh-CN"/>
                </w:rPr>
                <m:t>(x+h)f(x+h)-xf(x)-hf(x)</m:t>
              </m:r>
            </m:num>
            <m:den>
              <m:r>
                <w:rPr>
                  <w:rFonts w:ascii="Cambria Math" w:hAnsi="Cambria Math"/>
                  <w:noProof/>
                  <w:sz w:val="24"/>
                  <w:lang w:eastAsia="zh-CN"/>
                </w:rPr>
                <m:t>h</m:t>
              </m:r>
            </m:den>
          </m:f>
          <m:r>
            <w:rPr>
              <w:rFonts w:ascii="Cambria Math" w:hAnsi="Cambria Math"/>
              <w:noProof/>
              <w:sz w:val="24"/>
              <w:lang w:eastAsia="zh-CN"/>
            </w:rPr>
            <m:t>+</m:t>
          </m:r>
          <m:limLow>
            <m:limLowPr>
              <m:ctrlPr>
                <w:rPr>
                  <w:rFonts w:ascii="Cambria Math" w:hAnsi="Cambria Math"/>
                  <w:noProof/>
                  <w:sz w:val="24"/>
                  <w:lang w:eastAsia="zh-CN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  <w:lang w:eastAsia="zh-CN"/>
                </w:rPr>
                <m:t>lim</m:t>
              </m:r>
              <m:r>
                <w:rPr>
                  <w:rFonts w:ascii="Cambria Math" w:hAnsi="Cambria Math"/>
                  <w:noProof/>
                  <w:sz w:val="24"/>
                  <w:lang w:eastAsia="zh-CN"/>
                </w:rPr>
                <m:t>⁡</m:t>
              </m:r>
            </m:e>
            <m:lim>
              <m:r>
                <w:rPr>
                  <w:rFonts w:ascii="Cambria Math" w:hAnsi="Cambria Math"/>
                  <w:noProof/>
                  <w:sz w:val="24"/>
                  <w:lang w:eastAsia="zh-CN"/>
                </w:rPr>
                <m:t>h→0</m:t>
              </m:r>
            </m:lim>
          </m:limLow>
          <m:f>
            <m:fPr>
              <m:ctrlPr>
                <w:rPr>
                  <w:rFonts w:ascii="Cambria Math" w:hAnsi="Cambria Math"/>
                  <w:noProof/>
                  <w:sz w:val="24"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noProof/>
                  <w:sz w:val="24"/>
                  <w:lang w:eastAsia="zh-CN"/>
                </w:rPr>
                <m:t>hf(x)</m:t>
              </m:r>
            </m:num>
            <m:den>
              <m:r>
                <w:rPr>
                  <w:rFonts w:ascii="Cambria Math" w:hAnsi="Cambria Math"/>
                  <w:noProof/>
                  <w:sz w:val="24"/>
                  <w:lang w:eastAsia="zh-CN"/>
                </w:rPr>
                <m:t>h</m:t>
              </m:r>
            </m:den>
          </m:f>
        </m:oMath>
      </m:oMathPara>
    </w:p>
    <w:p w14:paraId="606F18F1" w14:textId="77777777" w:rsidR="00EC51E8" w:rsidRDefault="00EC51E8" w:rsidP="00BD7118">
      <w:pPr>
        <w:pStyle w:val="ListParagraph"/>
        <w:rPr>
          <w:noProof/>
          <w:sz w:val="24"/>
          <w:lang w:eastAsia="zh-CN"/>
        </w:rPr>
      </w:pPr>
    </w:p>
    <w:p w14:paraId="0519BBFC" w14:textId="77777777" w:rsidR="00EC51E8" w:rsidRDefault="00EC51E8" w:rsidP="00EC51E8">
      <w:pPr>
        <w:pStyle w:val="katex-block"/>
      </w:pPr>
      <w:r>
        <w:rPr>
          <w:rStyle w:val="mrel"/>
        </w:rPr>
        <w:t>=</w:t>
      </w:r>
      <w:r>
        <w:rPr>
          <w:rStyle w:val="mord"/>
        </w:rPr>
        <w:t>h</w:t>
      </w:r>
      <w:r>
        <w:rPr>
          <w:rStyle w:val="mrel"/>
        </w:rPr>
        <w:t>→</w:t>
      </w:r>
      <w:r>
        <w:rPr>
          <w:rStyle w:val="mord"/>
        </w:rPr>
        <w:t>0</w:t>
      </w:r>
      <w:r>
        <w:rPr>
          <w:rStyle w:val="mop"/>
        </w:rPr>
        <w:t>lim</w:t>
      </w:r>
      <w:r>
        <w:rPr>
          <w:rStyle w:val="vlist-s"/>
        </w:rPr>
        <w:t>​</w:t>
      </w:r>
      <w:r>
        <w:rPr>
          <w:rStyle w:val="mopen"/>
        </w:rPr>
        <w:t>(</w:t>
      </w:r>
      <w:proofErr w:type="spellStart"/>
      <w:r>
        <w:rPr>
          <w:rStyle w:val="mord"/>
        </w:rPr>
        <w:t>x</w:t>
      </w:r>
      <w:r>
        <w:rPr>
          <w:rStyle w:val="mbin"/>
        </w:rPr>
        <w:t>+</w:t>
      </w:r>
      <w:proofErr w:type="gramStart"/>
      <w:r>
        <w:rPr>
          <w:rStyle w:val="mord"/>
        </w:rPr>
        <w:t>h</w:t>
      </w:r>
      <w:proofErr w:type="spellEnd"/>
      <w:r>
        <w:rPr>
          <w:rStyle w:val="mclose"/>
        </w:rPr>
        <w:t>)</w:t>
      </w:r>
      <w:r>
        <w:rPr>
          <w:rStyle w:val="mord"/>
        </w:rPr>
        <w:t>hf</w:t>
      </w:r>
      <w:proofErr w:type="gramEnd"/>
      <w:r>
        <w:rPr>
          <w:rStyle w:val="mopen"/>
        </w:rPr>
        <w:t>(</w:t>
      </w:r>
      <w:proofErr w:type="spellStart"/>
      <w:r>
        <w:rPr>
          <w:rStyle w:val="mord"/>
        </w:rPr>
        <w:t>x</w:t>
      </w:r>
      <w:r>
        <w:rPr>
          <w:rStyle w:val="mbin"/>
        </w:rPr>
        <w:t>+</w:t>
      </w:r>
      <w:r>
        <w:rPr>
          <w:rStyle w:val="mord"/>
        </w:rPr>
        <w:t>h</w:t>
      </w:r>
      <w:proofErr w:type="spellEnd"/>
      <w:r>
        <w:rPr>
          <w:rStyle w:val="mclose"/>
        </w:rPr>
        <w:t>)</w:t>
      </w:r>
      <w:r>
        <w:rPr>
          <w:rStyle w:val="mbin"/>
        </w:rPr>
        <w:t>−</w:t>
      </w:r>
      <w:r>
        <w:rPr>
          <w:rStyle w:val="mord"/>
        </w:rPr>
        <w:t>f</w:t>
      </w:r>
      <w:r>
        <w:rPr>
          <w:rStyle w:val="mopen"/>
        </w:rPr>
        <w:t>(</w:t>
      </w:r>
      <w:r>
        <w:rPr>
          <w:rStyle w:val="mord"/>
        </w:rPr>
        <w:t>x</w:t>
      </w:r>
      <w:r>
        <w:rPr>
          <w:rStyle w:val="mclose"/>
        </w:rPr>
        <w:t>)</w:t>
      </w:r>
      <w:r>
        <w:rPr>
          <w:rStyle w:val="vlist-s"/>
        </w:rPr>
        <w:t>​</w:t>
      </w:r>
      <w:r>
        <w:rPr>
          <w:rStyle w:val="mbin"/>
        </w:rPr>
        <w:t>−</w:t>
      </w:r>
      <w:r>
        <w:rPr>
          <w:rStyle w:val="mord"/>
        </w:rPr>
        <w:t>h</w:t>
      </w:r>
      <w:r>
        <w:rPr>
          <w:rStyle w:val="mrel"/>
        </w:rPr>
        <w:t>→</w:t>
      </w:r>
      <w:r>
        <w:rPr>
          <w:rStyle w:val="mord"/>
        </w:rPr>
        <w:t>0</w:t>
      </w:r>
      <w:r>
        <w:rPr>
          <w:rStyle w:val="mop"/>
        </w:rPr>
        <w:t>lim</w:t>
      </w:r>
      <w:r>
        <w:rPr>
          <w:rStyle w:val="vlist-s"/>
        </w:rPr>
        <w:t>​</w:t>
      </w:r>
      <w:r>
        <w:rPr>
          <w:rStyle w:val="mord"/>
        </w:rPr>
        <w:t>f</w:t>
      </w:r>
      <w:r>
        <w:rPr>
          <w:rStyle w:val="mopen"/>
        </w:rPr>
        <w:t>(</w:t>
      </w:r>
      <w:r>
        <w:rPr>
          <w:rStyle w:val="mord"/>
        </w:rPr>
        <w:t>x</w:t>
      </w:r>
      <w:r>
        <w:rPr>
          <w:rStyle w:val="mclose"/>
        </w:rPr>
        <w:t>)</w:t>
      </w:r>
      <w:proofErr w:type="spellStart"/>
      <w:r>
        <w:rPr>
          <w:rStyle w:val="mord"/>
        </w:rPr>
        <w:t>hh</w:t>
      </w:r>
      <w:proofErr w:type="spellEnd"/>
      <w:r>
        <w:rPr>
          <w:rStyle w:val="vlist-s"/>
        </w:rPr>
        <w:t>​</w:t>
      </w:r>
      <w:r>
        <w:rPr>
          <w:rStyle w:val="mbin"/>
        </w:rPr>
        <w:t>+</w:t>
      </w:r>
      <w:r>
        <w:rPr>
          <w:rStyle w:val="mord"/>
        </w:rPr>
        <w:t>f</w:t>
      </w:r>
      <w:r>
        <w:rPr>
          <w:rStyle w:val="mopen"/>
        </w:rPr>
        <w:t>(</w:t>
      </w:r>
      <w:r>
        <w:rPr>
          <w:rStyle w:val="mord"/>
        </w:rPr>
        <w:t>x</w:t>
      </w:r>
      <w:r>
        <w:rPr>
          <w:rStyle w:val="mclose"/>
        </w:rPr>
        <w:t>)</w:t>
      </w:r>
    </w:p>
    <w:p w14:paraId="474D71F0" w14:textId="77777777" w:rsidR="00EC51E8" w:rsidRDefault="00EC51E8" w:rsidP="00EC51E8">
      <w:pPr>
        <w:pStyle w:val="katex-block"/>
      </w:pPr>
      <w:r>
        <w:rPr>
          <w:rStyle w:val="mrel"/>
        </w:rPr>
        <w:t>=</w:t>
      </w:r>
      <w:proofErr w:type="spellStart"/>
      <w:r>
        <w:rPr>
          <w:rStyle w:val="mord"/>
        </w:rPr>
        <w:t>xf</w:t>
      </w:r>
      <w:proofErr w:type="spellEnd"/>
      <w:r>
        <w:rPr>
          <w:rStyle w:val="mord"/>
        </w:rPr>
        <w:t>′</w:t>
      </w:r>
      <w:r>
        <w:rPr>
          <w:rStyle w:val="mopen"/>
        </w:rPr>
        <w:t>(</w:t>
      </w:r>
      <w:r>
        <w:rPr>
          <w:rStyle w:val="mord"/>
        </w:rPr>
        <w:t>x</w:t>
      </w:r>
      <w:r>
        <w:rPr>
          <w:rStyle w:val="mclose"/>
        </w:rPr>
        <w:t>)</w:t>
      </w:r>
      <w:r>
        <w:rPr>
          <w:rStyle w:val="mbin"/>
        </w:rPr>
        <w:t>+</w:t>
      </w:r>
      <w:r>
        <w:rPr>
          <w:rStyle w:val="mord"/>
        </w:rPr>
        <w:t>f</w:t>
      </w:r>
      <w:r>
        <w:rPr>
          <w:rStyle w:val="mopen"/>
        </w:rPr>
        <w:t>(</w:t>
      </w:r>
      <w:r>
        <w:rPr>
          <w:rStyle w:val="mord"/>
        </w:rPr>
        <w:t>x</w:t>
      </w:r>
      <w:r>
        <w:rPr>
          <w:rStyle w:val="mclose"/>
        </w:rPr>
        <w:t>)</w:t>
      </w:r>
    </w:p>
    <w:p w14:paraId="33666132" w14:textId="77777777" w:rsidR="00EC51E8" w:rsidRDefault="00EC51E8" w:rsidP="00BD7118">
      <w:pPr>
        <w:pStyle w:val="ListParagraph"/>
        <w:rPr>
          <w:noProof/>
          <w:sz w:val="24"/>
          <w:lang w:eastAsia="zh-CN"/>
        </w:rPr>
      </w:pPr>
    </w:p>
    <w:p w14:paraId="4088DE58" w14:textId="77777777" w:rsidR="00EC51E8" w:rsidRPr="00EC51E8" w:rsidRDefault="00EC51E8" w:rsidP="00BD7118">
      <w:pPr>
        <w:pStyle w:val="ListParagraph"/>
        <w:rPr>
          <w:noProof/>
          <w:sz w:val="24"/>
          <w:lang w:eastAsia="zh-CN"/>
        </w:rPr>
      </w:pPr>
    </w:p>
    <w:p w14:paraId="16D131EB" w14:textId="77777777" w:rsidR="00771DDA" w:rsidRDefault="00771DDA" w:rsidP="00BD7118">
      <w:pPr>
        <w:pStyle w:val="ListParagraph"/>
        <w:rPr>
          <w:noProof/>
          <w:sz w:val="24"/>
          <w:lang w:eastAsia="zh-CN"/>
        </w:rPr>
      </w:pPr>
    </w:p>
    <w:p w14:paraId="5A4D0304" w14:textId="77777777" w:rsidR="009F216C" w:rsidRPr="00CB449E" w:rsidRDefault="00035F25" w:rsidP="00CB449E">
      <w:pPr>
        <w:pStyle w:val="ListParagraph"/>
        <w:numPr>
          <w:ilvl w:val="0"/>
          <w:numId w:val="6"/>
        </w:numPr>
        <w:rPr>
          <w:noProof/>
          <w:sz w:val="24"/>
          <w:lang w:eastAsia="zh-CN"/>
        </w:rPr>
      </w:pPr>
      <w:r w:rsidRPr="009F216C">
        <w:rPr>
          <w:noProof/>
          <w:sz w:val="24"/>
          <w:lang w:eastAsia="zh-CN"/>
        </w:rPr>
        <w:t>Boyle</w:t>
      </w:r>
      <w:r w:rsidR="009F216C">
        <w:rPr>
          <w:noProof/>
          <w:sz w:val="24"/>
          <w:lang w:eastAsia="zh-CN"/>
        </w:rPr>
        <w:t>’</w:t>
      </w:r>
      <w:r w:rsidRPr="009F216C">
        <w:rPr>
          <w:noProof/>
          <w:sz w:val="24"/>
          <w:lang w:eastAsia="zh-CN"/>
        </w:rPr>
        <w:t>s Law states that when a sample of gas is compressed</w:t>
      </w:r>
      <w:r w:rsidR="009F216C">
        <w:rPr>
          <w:noProof/>
          <w:sz w:val="24"/>
          <w:lang w:eastAsia="zh-CN"/>
        </w:rPr>
        <w:t xml:space="preserve"> </w:t>
      </w:r>
      <w:r w:rsidRPr="009F216C">
        <w:rPr>
          <w:noProof/>
          <w:sz w:val="24"/>
          <w:lang w:eastAsia="zh-CN"/>
        </w:rPr>
        <w:t xml:space="preserve">at a constant temperature, the pressure </w:t>
      </w:r>
      <w:r w:rsidRPr="005F6534">
        <w:rPr>
          <w:i/>
          <w:noProof/>
          <w:sz w:val="24"/>
          <w:lang w:eastAsia="zh-CN"/>
        </w:rPr>
        <w:t>P</w:t>
      </w:r>
      <w:r w:rsidRPr="009F216C">
        <w:rPr>
          <w:noProof/>
          <w:sz w:val="24"/>
          <w:lang w:eastAsia="zh-CN"/>
        </w:rPr>
        <w:t xml:space="preserve"> of the gas is</w:t>
      </w:r>
      <w:r w:rsidR="009F216C">
        <w:rPr>
          <w:noProof/>
          <w:sz w:val="24"/>
          <w:lang w:eastAsia="zh-CN"/>
        </w:rPr>
        <w:t xml:space="preserve"> </w:t>
      </w:r>
      <w:r w:rsidRPr="009F216C">
        <w:rPr>
          <w:noProof/>
          <w:sz w:val="24"/>
          <w:lang w:eastAsia="zh-CN"/>
        </w:rPr>
        <w:t xml:space="preserve">inversely proportional to the volume </w:t>
      </w:r>
      <w:r w:rsidRPr="005F6534">
        <w:rPr>
          <w:i/>
          <w:noProof/>
          <w:sz w:val="24"/>
          <w:lang w:eastAsia="zh-CN"/>
        </w:rPr>
        <w:t>V</w:t>
      </w:r>
      <w:r w:rsidRPr="009F216C">
        <w:rPr>
          <w:noProof/>
          <w:sz w:val="24"/>
          <w:lang w:eastAsia="zh-CN"/>
        </w:rPr>
        <w:t xml:space="preserve"> of the gas.</w:t>
      </w:r>
    </w:p>
    <w:p w14:paraId="577998D4" w14:textId="77777777" w:rsidR="00035F25" w:rsidRDefault="00035F25" w:rsidP="009F216C">
      <w:pPr>
        <w:pStyle w:val="ListParagraph"/>
        <w:numPr>
          <w:ilvl w:val="1"/>
          <w:numId w:val="6"/>
        </w:numPr>
        <w:rPr>
          <w:noProof/>
          <w:sz w:val="24"/>
          <w:lang w:eastAsia="zh-CN"/>
        </w:rPr>
      </w:pPr>
      <w:r w:rsidRPr="009F216C">
        <w:rPr>
          <w:noProof/>
          <w:sz w:val="24"/>
          <w:lang w:eastAsia="zh-CN"/>
        </w:rPr>
        <w:t>Suppose that the pressure of a sample of air that occupies</w:t>
      </w:r>
      <w:r w:rsidR="009F216C">
        <w:rPr>
          <w:noProof/>
          <w:sz w:val="24"/>
          <w:lang w:eastAsia="zh-CN"/>
        </w:rPr>
        <w:t xml:space="preserve"> </w:t>
      </w:r>
      <w:r w:rsidRPr="00233FB2">
        <w:rPr>
          <w:i/>
          <w:noProof/>
          <w:sz w:val="24"/>
          <w:lang w:eastAsia="zh-CN"/>
        </w:rPr>
        <w:t>0.106</w:t>
      </w:r>
      <w:r w:rsidRPr="009F216C">
        <w:rPr>
          <w:noProof/>
          <w:sz w:val="24"/>
          <w:lang w:eastAsia="zh-CN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noProof/>
                <w:sz w:val="24"/>
                <w:lang w:eastAsia="zh-CN"/>
              </w:rPr>
            </m:ctrlPr>
          </m:sSupPr>
          <m:e>
            <m:r>
              <w:rPr>
                <w:rFonts w:ascii="Cambria Math" w:hAnsi="Cambria Math"/>
                <w:noProof/>
                <w:sz w:val="24"/>
                <w:lang w:eastAsia="zh-CN"/>
              </w:rPr>
              <m:t>m</m:t>
            </m:r>
          </m:e>
          <m:sup>
            <m:r>
              <w:rPr>
                <w:rFonts w:ascii="Cambria Math" w:hAnsi="Cambria Math"/>
                <w:noProof/>
                <w:sz w:val="24"/>
                <w:lang w:eastAsia="zh-CN"/>
              </w:rPr>
              <m:t>3</m:t>
            </m:r>
          </m:sup>
        </m:sSup>
      </m:oMath>
      <w:r w:rsidRPr="009F216C">
        <w:rPr>
          <w:noProof/>
          <w:sz w:val="24"/>
          <w:lang w:eastAsia="zh-CN"/>
        </w:rPr>
        <w:t xml:space="preserve">at </w:t>
      </w:r>
      <w:r w:rsidRPr="00233FB2">
        <w:rPr>
          <w:i/>
          <w:noProof/>
          <w:sz w:val="24"/>
          <w:lang w:eastAsia="zh-CN"/>
        </w:rPr>
        <w:t>25</w:t>
      </w:r>
      <w:r w:rsidR="00233FB2" w:rsidRPr="00233FB2">
        <w:rPr>
          <w:rFonts w:ascii="Cambria Math" w:hAnsi="Cambria Math"/>
          <w:i/>
          <w:noProof/>
          <w:sz w:val="24"/>
          <w:lang w:eastAsia="zh-CN"/>
        </w:rPr>
        <w:t>℃</w:t>
      </w:r>
      <w:r w:rsidRPr="009F216C">
        <w:rPr>
          <w:noProof/>
          <w:sz w:val="24"/>
          <w:lang w:eastAsia="zh-CN"/>
        </w:rPr>
        <w:t xml:space="preserve"> is </w:t>
      </w:r>
      <w:r w:rsidRPr="00C724DF">
        <w:rPr>
          <w:i/>
          <w:noProof/>
          <w:sz w:val="24"/>
          <w:lang w:eastAsia="zh-CN"/>
        </w:rPr>
        <w:t>50 kPa</w:t>
      </w:r>
      <w:r w:rsidRPr="009F216C">
        <w:rPr>
          <w:noProof/>
          <w:sz w:val="24"/>
          <w:lang w:eastAsia="zh-CN"/>
        </w:rPr>
        <w:t xml:space="preserve">. Write </w:t>
      </w:r>
      <w:r w:rsidRPr="00C724DF">
        <w:rPr>
          <w:i/>
          <w:noProof/>
          <w:sz w:val="24"/>
          <w:lang w:eastAsia="zh-CN"/>
        </w:rPr>
        <w:t>V</w:t>
      </w:r>
      <w:r w:rsidRPr="009F216C">
        <w:rPr>
          <w:noProof/>
          <w:sz w:val="24"/>
          <w:lang w:eastAsia="zh-CN"/>
        </w:rPr>
        <w:t xml:space="preserve"> as a function</w:t>
      </w:r>
      <w:r w:rsidR="009F216C">
        <w:rPr>
          <w:noProof/>
          <w:sz w:val="24"/>
          <w:lang w:eastAsia="zh-CN"/>
        </w:rPr>
        <w:t xml:space="preserve"> </w:t>
      </w:r>
      <w:r w:rsidRPr="009F216C">
        <w:rPr>
          <w:noProof/>
          <w:sz w:val="24"/>
          <w:lang w:eastAsia="zh-CN"/>
        </w:rPr>
        <w:t xml:space="preserve">of </w:t>
      </w:r>
      <w:r w:rsidRPr="00C724DF">
        <w:rPr>
          <w:i/>
          <w:noProof/>
          <w:sz w:val="24"/>
          <w:lang w:eastAsia="zh-CN"/>
        </w:rPr>
        <w:t>P</w:t>
      </w:r>
      <w:r w:rsidRPr="009F216C">
        <w:rPr>
          <w:noProof/>
          <w:sz w:val="24"/>
          <w:lang w:eastAsia="zh-CN"/>
        </w:rPr>
        <w:t>.</w:t>
      </w:r>
    </w:p>
    <w:p w14:paraId="1B4C02BE" w14:textId="77777777" w:rsidR="00815647" w:rsidRDefault="00815647" w:rsidP="00815647">
      <w:pPr>
        <w:pStyle w:val="ListParagraph"/>
        <w:rPr>
          <w:noProof/>
          <w:sz w:val="24"/>
          <w:lang w:eastAsia="zh-CN"/>
        </w:rPr>
      </w:pPr>
    </w:p>
    <w:p w14:paraId="72FCE453" w14:textId="77777777" w:rsidR="00815647" w:rsidRDefault="00815647" w:rsidP="00815647">
      <w:pPr>
        <w:pStyle w:val="katex-block"/>
        <w:jc w:val="center"/>
      </w:pPr>
      <w:r>
        <w:rPr>
          <w:rStyle w:val="mord"/>
        </w:rPr>
        <w:t>PV</w:t>
      </w:r>
      <w:r>
        <w:rPr>
          <w:rStyle w:val="mrel"/>
        </w:rPr>
        <w:t>=</w:t>
      </w:r>
      <w:r>
        <w:rPr>
          <w:rStyle w:val="mord"/>
        </w:rPr>
        <w:t>k</w:t>
      </w:r>
    </w:p>
    <w:p w14:paraId="6AD032BF" w14:textId="60805A59" w:rsidR="00815647" w:rsidRDefault="00815647" w:rsidP="00815647">
      <w:pPr>
        <w:pStyle w:val="katex-block"/>
        <w:jc w:val="center"/>
      </w:pPr>
      <w:r>
        <w:rPr>
          <w:rStyle w:val="mord"/>
        </w:rPr>
        <w:t>50 kPa</w:t>
      </w:r>
      <w:r>
        <w:rPr>
          <w:rStyle w:val="mbin"/>
        </w:rPr>
        <w:t>×</w:t>
      </w:r>
      <w:r>
        <w:rPr>
          <w:rStyle w:val="mord"/>
        </w:rPr>
        <w:t>0.106 m</w:t>
      </w:r>
      <w:r>
        <w:rPr>
          <w:rStyle w:val="mord"/>
        </w:rPr>
        <w:t>^</w:t>
      </w:r>
      <w:r>
        <w:rPr>
          <w:rStyle w:val="mord"/>
        </w:rPr>
        <w:t>3</w:t>
      </w:r>
      <w:r>
        <w:rPr>
          <w:rStyle w:val="mrel"/>
        </w:rPr>
        <w:t>=</w:t>
      </w:r>
      <w:r>
        <w:rPr>
          <w:rStyle w:val="mord"/>
        </w:rPr>
        <w:t>k</w:t>
      </w:r>
    </w:p>
    <w:p w14:paraId="5037A71F" w14:textId="3716FDB5" w:rsidR="00815647" w:rsidRDefault="00815647" w:rsidP="00815647">
      <w:pPr>
        <w:pStyle w:val="katex-block"/>
        <w:jc w:val="center"/>
        <w:rPr>
          <w:rStyle w:val="mord"/>
        </w:rPr>
      </w:pPr>
      <w:r>
        <w:rPr>
          <w:rStyle w:val="mord"/>
        </w:rPr>
        <w:t>k</w:t>
      </w:r>
      <w:r>
        <w:rPr>
          <w:rStyle w:val="mrel"/>
        </w:rPr>
        <w:t>=</w:t>
      </w:r>
      <w:r>
        <w:rPr>
          <w:rStyle w:val="mord"/>
        </w:rPr>
        <w:t>5.3 kPa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m</w:t>
      </w:r>
      <w:r>
        <w:rPr>
          <w:rStyle w:val="mord"/>
        </w:rPr>
        <w:t>^</w:t>
      </w:r>
      <w:r>
        <w:rPr>
          <w:rStyle w:val="mord"/>
        </w:rPr>
        <w:t>3</w:t>
      </w:r>
    </w:p>
    <w:p w14:paraId="67F0E1C6" w14:textId="6CB82EA1" w:rsidR="002A14F5" w:rsidRDefault="002A14F5" w:rsidP="002A14F5">
      <w:pPr>
        <w:pStyle w:val="katex-block"/>
        <w:jc w:val="center"/>
        <w:rPr>
          <w:rStyle w:val="vlist-s"/>
        </w:rPr>
      </w:pPr>
      <w:r>
        <w:rPr>
          <w:rStyle w:val="mord"/>
        </w:rPr>
        <w:t>PV</w:t>
      </w:r>
      <w:r>
        <w:rPr>
          <w:rStyle w:val="mrel"/>
        </w:rPr>
        <w:t>=</w:t>
      </w:r>
      <w:r>
        <w:rPr>
          <w:rStyle w:val="mord"/>
        </w:rPr>
        <w:t>k</w:t>
      </w:r>
      <w:r>
        <w:rPr>
          <w:rStyle w:val="mord"/>
        </w:rPr>
        <w:t xml:space="preserve">       </w:t>
      </w:r>
      <w:r>
        <w:rPr>
          <w:rStyle w:val="mord"/>
        </w:rPr>
        <w:t>V</w:t>
      </w:r>
      <w:r>
        <w:rPr>
          <w:rStyle w:val="mrel"/>
        </w:rPr>
        <w:t>=</w:t>
      </w:r>
      <w:r>
        <w:rPr>
          <w:rStyle w:val="mord"/>
        </w:rPr>
        <w:t>P</w:t>
      </w:r>
      <w:r>
        <w:rPr>
          <w:rStyle w:val="mord"/>
        </w:rPr>
        <w:t>/</w:t>
      </w:r>
      <w:r>
        <w:rPr>
          <w:rStyle w:val="mord"/>
        </w:rPr>
        <w:t>k</w:t>
      </w:r>
      <w:r>
        <w:rPr>
          <w:rStyle w:val="vlist-s"/>
        </w:rPr>
        <w:t>​</w:t>
      </w:r>
      <w:r>
        <w:rPr>
          <w:rStyle w:val="vlist-s"/>
        </w:rPr>
        <w:t xml:space="preserve"> </w:t>
      </w:r>
    </w:p>
    <w:p w14:paraId="4A048C49" w14:textId="0BB02763" w:rsidR="002A14F5" w:rsidRDefault="002A14F5" w:rsidP="002A14F5">
      <w:pPr>
        <w:pStyle w:val="katex-block"/>
        <w:jc w:val="center"/>
      </w:pPr>
      <w:r>
        <w:t>V = 5.3</w:t>
      </w:r>
      <w:proofErr w:type="gramStart"/>
      <w:r>
        <w:t xml:space="preserve">kPa </w:t>
      </w:r>
      <w:r w:rsidR="006E38A8">
        <w:t>.</w:t>
      </w:r>
      <w:proofErr w:type="gramEnd"/>
      <w:r>
        <w:t xml:space="preserve"> m^3 / P</w:t>
      </w:r>
    </w:p>
    <w:p w14:paraId="5CA3C4A9" w14:textId="5D3228DC" w:rsidR="002A14F5" w:rsidRDefault="002A14F5" w:rsidP="002A14F5">
      <w:pPr>
        <w:pStyle w:val="katex-block"/>
        <w:jc w:val="center"/>
      </w:pPr>
      <w:r>
        <w:t xml:space="preserve">V(P) = 5.3 </w:t>
      </w:r>
      <w:proofErr w:type="gramStart"/>
      <w:r>
        <w:t xml:space="preserve">kPa </w:t>
      </w:r>
      <w:r w:rsidR="006E38A8">
        <w:t>.</w:t>
      </w:r>
      <w:proofErr w:type="gramEnd"/>
      <w:r>
        <w:t xml:space="preserve"> m^3 / P</w:t>
      </w:r>
    </w:p>
    <w:p w14:paraId="237A501A" w14:textId="77777777" w:rsidR="002A14F5" w:rsidRDefault="002A14F5" w:rsidP="002A14F5">
      <w:pPr>
        <w:pStyle w:val="katex-block"/>
        <w:rPr>
          <w:rStyle w:val="mord"/>
        </w:rPr>
      </w:pPr>
    </w:p>
    <w:p w14:paraId="7F3D4E79" w14:textId="2EFF323C" w:rsidR="005F6534" w:rsidRPr="002B43EE" w:rsidRDefault="00035F25" w:rsidP="004F0F65">
      <w:pPr>
        <w:pStyle w:val="ListParagraph"/>
        <w:numPr>
          <w:ilvl w:val="1"/>
          <w:numId w:val="6"/>
        </w:numPr>
        <w:rPr>
          <w:noProof/>
          <w:sz w:val="24"/>
          <w:lang w:eastAsia="zh-CN"/>
        </w:rPr>
      </w:pPr>
      <w:r w:rsidRPr="002B43EE">
        <w:rPr>
          <w:noProof/>
          <w:sz w:val="24"/>
          <w:lang w:eastAsia="zh-CN"/>
        </w:rPr>
        <w:lastRenderedPageBreak/>
        <w:t xml:space="preserve">Calculate  </w:t>
      </w:r>
      <m:oMath>
        <m:f>
          <m:fPr>
            <m:ctrlPr>
              <w:rPr>
                <w:rFonts w:ascii="Cambria Math" w:hAnsi="Cambria Math"/>
                <w:i/>
                <w:noProof/>
                <w:sz w:val="24"/>
                <w:lang w:eastAsia="zh-CN"/>
              </w:rPr>
            </m:ctrlPr>
          </m:fPr>
          <m:num>
            <m:r>
              <w:rPr>
                <w:rFonts w:ascii="Cambria Math" w:hAnsi="Cambria Math"/>
                <w:noProof/>
                <w:sz w:val="24"/>
                <w:lang w:eastAsia="zh-CN"/>
              </w:rPr>
              <m:t>dV</m:t>
            </m:r>
          </m:num>
          <m:den>
            <m:r>
              <w:rPr>
                <w:rFonts w:ascii="Cambria Math" w:hAnsi="Cambria Math"/>
                <w:noProof/>
                <w:sz w:val="24"/>
                <w:lang w:eastAsia="zh-CN"/>
              </w:rPr>
              <m:t>dP</m:t>
            </m:r>
          </m:den>
        </m:f>
      </m:oMath>
      <w:r w:rsidR="00233FB2" w:rsidRPr="002B43EE">
        <w:rPr>
          <w:noProof/>
          <w:sz w:val="24"/>
          <w:lang w:eastAsia="zh-CN"/>
        </w:rPr>
        <w:t xml:space="preserve"> </w:t>
      </w:r>
      <w:r w:rsidRPr="002B43EE">
        <w:rPr>
          <w:noProof/>
          <w:sz w:val="24"/>
          <w:lang w:eastAsia="zh-CN"/>
        </w:rPr>
        <w:t xml:space="preserve">when </w:t>
      </w:r>
      <w:r w:rsidRPr="002B43EE">
        <w:rPr>
          <w:i/>
          <w:noProof/>
          <w:sz w:val="24"/>
          <w:lang w:eastAsia="zh-CN"/>
        </w:rPr>
        <w:t xml:space="preserve">P </w:t>
      </w:r>
      <w:r w:rsidR="00233FB2" w:rsidRPr="002B43EE">
        <w:rPr>
          <w:i/>
          <w:noProof/>
          <w:sz w:val="24"/>
          <w:lang w:eastAsia="zh-CN"/>
        </w:rPr>
        <w:t>=</w:t>
      </w:r>
      <w:r w:rsidRPr="002B43EE">
        <w:rPr>
          <w:i/>
          <w:noProof/>
          <w:sz w:val="24"/>
          <w:lang w:eastAsia="zh-CN"/>
        </w:rPr>
        <w:t xml:space="preserve"> </w:t>
      </w:r>
      <w:r w:rsidR="009F216C" w:rsidRPr="002B43EE">
        <w:rPr>
          <w:i/>
          <w:noProof/>
          <w:sz w:val="24"/>
          <w:lang w:eastAsia="zh-CN"/>
        </w:rPr>
        <w:t>50 kPa</w:t>
      </w:r>
      <w:r w:rsidR="009F216C" w:rsidRPr="002B43EE">
        <w:rPr>
          <w:noProof/>
          <w:sz w:val="24"/>
          <w:lang w:eastAsia="zh-CN"/>
        </w:rPr>
        <w:t xml:space="preserve">. What is the meaning </w:t>
      </w:r>
      <w:r w:rsidRPr="002B43EE">
        <w:rPr>
          <w:noProof/>
          <w:sz w:val="24"/>
          <w:lang w:eastAsia="zh-CN"/>
        </w:rPr>
        <w:t>of the derivative? What are its units?</w:t>
      </w:r>
    </w:p>
    <w:p w14:paraId="756447B9" w14:textId="77777777" w:rsidR="006E38A8" w:rsidRDefault="006E38A8" w:rsidP="005F6534">
      <w:pPr>
        <w:pStyle w:val="ListParagraph"/>
        <w:ind w:left="1440"/>
        <w:rPr>
          <w:noProof/>
          <w:sz w:val="24"/>
          <w:lang w:eastAsia="zh-CN"/>
        </w:rPr>
      </w:pPr>
    </w:p>
    <w:p w14:paraId="3278D6D3" w14:textId="45E149CB" w:rsidR="006E38A8" w:rsidRDefault="006E38A8" w:rsidP="006E38A8">
      <w:pPr>
        <w:pStyle w:val="ListParagraph"/>
        <w:ind w:left="1440"/>
        <w:jc w:val="center"/>
        <w:rPr>
          <w:noProof/>
          <w:sz w:val="24"/>
          <w:lang w:eastAsia="zh-CN"/>
        </w:rPr>
      </w:pPr>
      <w:r>
        <w:rPr>
          <w:noProof/>
          <w:sz w:val="24"/>
          <w:lang w:eastAsia="zh-CN"/>
        </w:rPr>
        <w:t>V(P) = 5.3kPa . m^3 / P</w:t>
      </w:r>
    </w:p>
    <w:p w14:paraId="5636C30F" w14:textId="6F569A10" w:rsidR="006E38A8" w:rsidRDefault="006E38A8" w:rsidP="006E38A8">
      <w:pPr>
        <w:pStyle w:val="ListParagraph"/>
        <w:ind w:left="1440"/>
        <w:jc w:val="center"/>
        <w:rPr>
          <w:noProof/>
          <w:sz w:val="24"/>
          <w:lang w:eastAsia="zh-CN"/>
        </w:rPr>
      </w:pPr>
      <w:r>
        <w:rPr>
          <w:noProof/>
          <w:sz w:val="24"/>
          <w:lang w:eastAsia="zh-CN"/>
        </w:rPr>
        <w:t>dV/dP = d/dP (5.3 kPa . m3 / P)</w:t>
      </w:r>
    </w:p>
    <w:p w14:paraId="77247E19" w14:textId="5AED9BAD" w:rsidR="006E38A8" w:rsidRDefault="006E38A8" w:rsidP="006E38A8">
      <w:pPr>
        <w:pStyle w:val="ListParagraph"/>
        <w:ind w:left="1440"/>
        <w:jc w:val="center"/>
        <w:rPr>
          <w:noProof/>
          <w:sz w:val="24"/>
          <w:lang w:eastAsia="zh-CN"/>
        </w:rPr>
      </w:pPr>
      <w:r>
        <w:rPr>
          <w:noProof/>
          <w:sz w:val="24"/>
          <w:lang w:eastAsia="zh-CN"/>
        </w:rPr>
        <w:t xml:space="preserve">= - 5.3 kPa . m^3 / p^2 </w:t>
      </w:r>
    </w:p>
    <w:p w14:paraId="3108D6CE" w14:textId="77777777" w:rsidR="006E38A8" w:rsidRDefault="006E38A8" w:rsidP="006E38A8">
      <w:pPr>
        <w:pStyle w:val="ListParagraph"/>
        <w:ind w:left="1440"/>
        <w:jc w:val="center"/>
        <w:rPr>
          <w:noProof/>
          <w:sz w:val="24"/>
          <w:lang w:eastAsia="zh-CN"/>
        </w:rPr>
      </w:pPr>
    </w:p>
    <w:p w14:paraId="26A883A2" w14:textId="761CEAAB" w:rsidR="006E38A8" w:rsidRDefault="006E38A8" w:rsidP="006E38A8">
      <w:pPr>
        <w:pStyle w:val="ListParagraph"/>
        <w:ind w:left="1440"/>
        <w:jc w:val="center"/>
        <w:rPr>
          <w:noProof/>
          <w:sz w:val="24"/>
          <w:lang w:eastAsia="zh-CN"/>
        </w:rPr>
      </w:pPr>
      <w:r>
        <w:rPr>
          <w:noProof/>
          <w:sz w:val="24"/>
          <w:lang w:eastAsia="zh-CN"/>
        </w:rPr>
        <w:t>dV/dP | p = 50 Kpa = - 5.3 kPa . m^3 / (50 kPa) ^2</w:t>
      </w:r>
    </w:p>
    <w:p w14:paraId="5E5A2747" w14:textId="54121391" w:rsidR="006E38A8" w:rsidRDefault="006E38A8" w:rsidP="006E38A8">
      <w:pPr>
        <w:pStyle w:val="ListParagraph"/>
        <w:ind w:left="1440"/>
        <w:jc w:val="center"/>
        <w:rPr>
          <w:noProof/>
          <w:sz w:val="24"/>
          <w:lang w:eastAsia="zh-CN"/>
        </w:rPr>
      </w:pPr>
      <w:r>
        <w:rPr>
          <w:noProof/>
          <w:sz w:val="24"/>
          <w:lang w:eastAsia="zh-CN"/>
        </w:rPr>
        <w:t xml:space="preserve">= </w:t>
      </w:r>
      <w:r w:rsidR="0078502D">
        <w:rPr>
          <w:noProof/>
          <w:sz w:val="24"/>
          <w:lang w:eastAsia="zh-CN"/>
        </w:rPr>
        <w:t>- 5.3m^3/2500 kPa</w:t>
      </w:r>
    </w:p>
    <w:p w14:paraId="23B19CA8" w14:textId="3E3E7329" w:rsidR="0078502D" w:rsidRDefault="0078502D" w:rsidP="006E38A8">
      <w:pPr>
        <w:pStyle w:val="ListParagraph"/>
        <w:ind w:left="1440"/>
        <w:jc w:val="center"/>
        <w:rPr>
          <w:noProof/>
          <w:sz w:val="24"/>
          <w:lang w:eastAsia="zh-CN"/>
        </w:rPr>
      </w:pPr>
      <w:r>
        <w:rPr>
          <w:noProof/>
          <w:sz w:val="24"/>
          <w:lang w:eastAsia="zh-CN"/>
        </w:rPr>
        <w:t>= - 0.00212m^3/ kPa</w:t>
      </w:r>
    </w:p>
    <w:p w14:paraId="6DF87875" w14:textId="77777777" w:rsidR="005F6534" w:rsidRDefault="005F6534" w:rsidP="005F6534">
      <w:pPr>
        <w:pStyle w:val="ListParagraph"/>
        <w:ind w:left="1440"/>
        <w:rPr>
          <w:noProof/>
          <w:sz w:val="24"/>
          <w:lang w:eastAsia="zh-CN"/>
        </w:rPr>
      </w:pPr>
    </w:p>
    <w:p w14:paraId="70320E1F" w14:textId="77777777" w:rsidR="00C765F5" w:rsidRPr="00520F49" w:rsidRDefault="00071807" w:rsidP="00071807">
      <w:pPr>
        <w:pStyle w:val="ListParagraph"/>
        <w:numPr>
          <w:ilvl w:val="0"/>
          <w:numId w:val="6"/>
        </w:numPr>
        <w:rPr>
          <w:noProof/>
          <w:sz w:val="22"/>
          <w:lang w:eastAsia="zh-CN"/>
        </w:rPr>
      </w:pPr>
      <w:r w:rsidRPr="00333371">
        <w:rPr>
          <w:noProof/>
          <w:sz w:val="24"/>
          <w:lang w:eastAsia="zh-CN"/>
        </w:rPr>
        <w:t xml:space="preserve">Car tires need to be inflated properly because overinflation or underinflation can cause premature tread wear. The data in the table show tire life </w:t>
      </w:r>
      <w:r w:rsidRPr="00CB428E">
        <w:rPr>
          <w:i/>
          <w:noProof/>
          <w:sz w:val="24"/>
          <w:lang w:eastAsia="zh-CN"/>
        </w:rPr>
        <w:t>L</w:t>
      </w:r>
      <w:r w:rsidRPr="00333371">
        <w:rPr>
          <w:noProof/>
          <w:sz w:val="24"/>
          <w:lang w:eastAsia="zh-CN"/>
        </w:rPr>
        <w:t xml:space="preserve"> (in thousands of miles) for a certain type of tire at various pressures </w:t>
      </w:r>
      <w:r w:rsidRPr="00CB428E">
        <w:rPr>
          <w:i/>
          <w:noProof/>
          <w:sz w:val="24"/>
          <w:lang w:eastAsia="zh-CN"/>
        </w:rPr>
        <w:t>P</w:t>
      </w:r>
      <w:r w:rsidRPr="00333371">
        <w:rPr>
          <w:noProof/>
          <w:sz w:val="24"/>
          <w:lang w:eastAsia="zh-CN"/>
        </w:rPr>
        <w:t xml:space="preserve"> (in </w:t>
      </w:r>
      <m:oMath>
        <m:r>
          <w:rPr>
            <w:rFonts w:ascii="Cambria Math" w:hAnsi="Cambria Math"/>
            <w:noProof/>
            <w:sz w:val="24"/>
            <w:lang w:eastAsia="zh-CN"/>
          </w:rPr>
          <m:t>lb/</m:t>
        </m:r>
        <m:sSup>
          <m:sSupPr>
            <m:ctrlPr>
              <w:rPr>
                <w:rFonts w:ascii="Cambria Math" w:hAnsi="Cambria Math"/>
                <w:i/>
                <w:noProof/>
                <w:sz w:val="24"/>
                <w:lang w:eastAsia="zh-CN"/>
              </w:rPr>
            </m:ctrlPr>
          </m:sSupPr>
          <m:e>
            <m:r>
              <w:rPr>
                <w:rFonts w:ascii="Cambria Math" w:hAnsi="Cambria Math"/>
                <w:noProof/>
                <w:sz w:val="24"/>
                <w:lang w:eastAsia="zh-CN"/>
              </w:rPr>
              <m:t>in</m:t>
            </m:r>
          </m:e>
          <m:sup>
            <m:r>
              <w:rPr>
                <w:rFonts w:ascii="Cambria Math" w:hAnsi="Cambria Math"/>
                <w:noProof/>
                <w:sz w:val="24"/>
                <w:lang w:eastAsia="zh-CN"/>
              </w:rPr>
              <m:t>2</m:t>
            </m:r>
          </m:sup>
        </m:sSup>
      </m:oMath>
      <w:r w:rsidRPr="00333371">
        <w:rPr>
          <w:noProof/>
          <w:sz w:val="24"/>
          <w:lang w:eastAsia="zh-CN"/>
        </w:rPr>
        <w:t>).</w:t>
      </w:r>
    </w:p>
    <w:p w14:paraId="4B54B193" w14:textId="77777777" w:rsidR="00520F49" w:rsidRPr="0070424C" w:rsidRDefault="00520F49" w:rsidP="00520F49">
      <w:pPr>
        <w:pStyle w:val="ListParagraph"/>
        <w:rPr>
          <w:noProof/>
          <w:sz w:val="22"/>
          <w:lang w:eastAsia="zh-CN"/>
        </w:rPr>
      </w:pPr>
    </w:p>
    <w:tbl>
      <w:tblPr>
        <w:tblStyle w:val="TableGrid"/>
        <w:tblW w:w="0" w:type="auto"/>
        <w:tblInd w:w="2197" w:type="dxa"/>
        <w:tblLook w:val="04A0" w:firstRow="1" w:lastRow="0" w:firstColumn="1" w:lastColumn="0" w:noHBand="0" w:noVBand="1"/>
      </w:tblPr>
      <w:tblGrid>
        <w:gridCol w:w="531"/>
        <w:gridCol w:w="531"/>
        <w:gridCol w:w="531"/>
        <w:gridCol w:w="531"/>
        <w:gridCol w:w="531"/>
        <w:gridCol w:w="531"/>
        <w:gridCol w:w="531"/>
        <w:gridCol w:w="531"/>
      </w:tblGrid>
      <w:tr w:rsidR="00520F49" w14:paraId="0730FCD4" w14:textId="77777777" w:rsidTr="00520F49">
        <w:tc>
          <w:tcPr>
            <w:tcW w:w="531" w:type="dxa"/>
            <w:shd w:val="clear" w:color="auto" w:fill="B8CCE4" w:themeFill="accent1" w:themeFillTint="66"/>
            <w:vAlign w:val="center"/>
          </w:tcPr>
          <w:p w14:paraId="0B2D270D" w14:textId="77777777" w:rsidR="00520F49" w:rsidRPr="00520F49" w:rsidRDefault="00520F49" w:rsidP="00520F49">
            <w:pPr>
              <w:pStyle w:val="ListParagraph"/>
              <w:ind w:left="0"/>
              <w:jc w:val="center"/>
              <w:rPr>
                <w:i/>
                <w:noProof/>
                <w:sz w:val="22"/>
                <w:lang w:eastAsia="zh-CN"/>
              </w:rPr>
            </w:pPr>
            <w:r w:rsidRPr="00520F49">
              <w:rPr>
                <w:i/>
                <w:noProof/>
                <w:sz w:val="22"/>
                <w:lang w:eastAsia="zh-CN"/>
              </w:rPr>
              <w:t>P</w:t>
            </w:r>
          </w:p>
        </w:tc>
        <w:tc>
          <w:tcPr>
            <w:tcW w:w="531" w:type="dxa"/>
            <w:vAlign w:val="center"/>
          </w:tcPr>
          <w:p w14:paraId="5E3FDE9C" w14:textId="77777777" w:rsidR="00520F49" w:rsidRPr="00520F49" w:rsidRDefault="00520F49" w:rsidP="00520F49">
            <w:pPr>
              <w:jc w:val="center"/>
              <w:rPr>
                <w:i/>
              </w:rPr>
            </w:pPr>
            <w:r w:rsidRPr="00520F49">
              <w:rPr>
                <w:i/>
                <w:noProof/>
                <w:sz w:val="24"/>
                <w:lang w:eastAsia="zh-CN"/>
              </w:rPr>
              <w:t>26</w:t>
            </w:r>
          </w:p>
        </w:tc>
        <w:tc>
          <w:tcPr>
            <w:tcW w:w="531" w:type="dxa"/>
            <w:vAlign w:val="center"/>
          </w:tcPr>
          <w:p w14:paraId="534BEC0D" w14:textId="77777777" w:rsidR="00520F49" w:rsidRPr="00520F49" w:rsidRDefault="00520F49" w:rsidP="00520F49">
            <w:pPr>
              <w:jc w:val="center"/>
              <w:rPr>
                <w:i/>
              </w:rPr>
            </w:pPr>
            <w:r w:rsidRPr="00520F49">
              <w:rPr>
                <w:i/>
                <w:noProof/>
                <w:sz w:val="24"/>
                <w:lang w:eastAsia="zh-CN"/>
              </w:rPr>
              <w:t>28</w:t>
            </w:r>
          </w:p>
        </w:tc>
        <w:tc>
          <w:tcPr>
            <w:tcW w:w="531" w:type="dxa"/>
            <w:vAlign w:val="center"/>
          </w:tcPr>
          <w:p w14:paraId="22AB7F59" w14:textId="77777777" w:rsidR="00520F49" w:rsidRPr="00520F49" w:rsidRDefault="00520F49" w:rsidP="00520F49">
            <w:pPr>
              <w:jc w:val="center"/>
              <w:rPr>
                <w:i/>
              </w:rPr>
            </w:pPr>
            <w:r w:rsidRPr="00520F49">
              <w:rPr>
                <w:i/>
                <w:noProof/>
                <w:sz w:val="24"/>
                <w:lang w:eastAsia="zh-CN"/>
              </w:rPr>
              <w:t>31</w:t>
            </w:r>
          </w:p>
        </w:tc>
        <w:tc>
          <w:tcPr>
            <w:tcW w:w="531" w:type="dxa"/>
            <w:vAlign w:val="center"/>
          </w:tcPr>
          <w:p w14:paraId="28413DE5" w14:textId="77777777" w:rsidR="00520F49" w:rsidRPr="00520F49" w:rsidRDefault="00520F49" w:rsidP="00520F49">
            <w:pPr>
              <w:jc w:val="center"/>
              <w:rPr>
                <w:i/>
              </w:rPr>
            </w:pPr>
            <w:r w:rsidRPr="00520F49">
              <w:rPr>
                <w:i/>
                <w:noProof/>
                <w:sz w:val="24"/>
                <w:lang w:eastAsia="zh-CN"/>
              </w:rPr>
              <w:t>35</w:t>
            </w:r>
          </w:p>
        </w:tc>
        <w:tc>
          <w:tcPr>
            <w:tcW w:w="531" w:type="dxa"/>
            <w:vAlign w:val="center"/>
          </w:tcPr>
          <w:p w14:paraId="69F03562" w14:textId="77777777" w:rsidR="00520F49" w:rsidRPr="00520F49" w:rsidRDefault="00520F49" w:rsidP="00520F49">
            <w:pPr>
              <w:jc w:val="center"/>
              <w:rPr>
                <w:i/>
              </w:rPr>
            </w:pPr>
            <w:r w:rsidRPr="00520F49">
              <w:rPr>
                <w:i/>
                <w:noProof/>
                <w:sz w:val="24"/>
                <w:lang w:eastAsia="zh-CN"/>
              </w:rPr>
              <w:t>38</w:t>
            </w:r>
          </w:p>
        </w:tc>
        <w:tc>
          <w:tcPr>
            <w:tcW w:w="531" w:type="dxa"/>
            <w:vAlign w:val="center"/>
          </w:tcPr>
          <w:p w14:paraId="3F3CDD79" w14:textId="77777777" w:rsidR="00520F49" w:rsidRPr="00520F49" w:rsidRDefault="00520F49" w:rsidP="00520F49">
            <w:pPr>
              <w:jc w:val="center"/>
              <w:rPr>
                <w:i/>
              </w:rPr>
            </w:pPr>
            <w:r w:rsidRPr="00520F49">
              <w:rPr>
                <w:i/>
                <w:noProof/>
                <w:sz w:val="24"/>
                <w:lang w:eastAsia="zh-CN"/>
              </w:rPr>
              <w:t>42</w:t>
            </w:r>
          </w:p>
        </w:tc>
        <w:tc>
          <w:tcPr>
            <w:tcW w:w="531" w:type="dxa"/>
            <w:vAlign w:val="center"/>
          </w:tcPr>
          <w:p w14:paraId="1D0941E0" w14:textId="77777777" w:rsidR="00520F49" w:rsidRPr="00520F49" w:rsidRDefault="00520F49" w:rsidP="00520F49">
            <w:pPr>
              <w:jc w:val="center"/>
              <w:rPr>
                <w:i/>
              </w:rPr>
            </w:pPr>
            <w:r w:rsidRPr="00520F49">
              <w:rPr>
                <w:i/>
                <w:noProof/>
                <w:sz w:val="24"/>
                <w:lang w:eastAsia="zh-CN"/>
              </w:rPr>
              <w:t>45</w:t>
            </w:r>
          </w:p>
        </w:tc>
      </w:tr>
      <w:tr w:rsidR="00520F49" w14:paraId="4120576C" w14:textId="77777777" w:rsidTr="00520F49">
        <w:tc>
          <w:tcPr>
            <w:tcW w:w="531" w:type="dxa"/>
            <w:shd w:val="clear" w:color="auto" w:fill="B8CCE4" w:themeFill="accent1" w:themeFillTint="66"/>
            <w:vAlign w:val="center"/>
          </w:tcPr>
          <w:p w14:paraId="7D600B4E" w14:textId="77777777" w:rsidR="00520F49" w:rsidRPr="00520F49" w:rsidRDefault="00520F49" w:rsidP="00520F49">
            <w:pPr>
              <w:pStyle w:val="ListParagraph"/>
              <w:ind w:left="0"/>
              <w:jc w:val="center"/>
              <w:rPr>
                <w:i/>
                <w:noProof/>
                <w:sz w:val="22"/>
                <w:lang w:eastAsia="zh-CN"/>
              </w:rPr>
            </w:pPr>
            <w:r w:rsidRPr="00520F49">
              <w:rPr>
                <w:i/>
                <w:noProof/>
                <w:sz w:val="22"/>
                <w:lang w:eastAsia="zh-CN"/>
              </w:rPr>
              <w:t>L</w:t>
            </w:r>
          </w:p>
        </w:tc>
        <w:tc>
          <w:tcPr>
            <w:tcW w:w="531" w:type="dxa"/>
            <w:vAlign w:val="center"/>
          </w:tcPr>
          <w:p w14:paraId="689EBBAD" w14:textId="77777777" w:rsidR="00520F49" w:rsidRPr="00520F49" w:rsidRDefault="00520F49" w:rsidP="00520F49">
            <w:pPr>
              <w:jc w:val="center"/>
              <w:rPr>
                <w:i/>
              </w:rPr>
            </w:pPr>
            <w:r w:rsidRPr="00520F49">
              <w:rPr>
                <w:i/>
                <w:noProof/>
                <w:sz w:val="24"/>
                <w:lang w:eastAsia="zh-CN"/>
              </w:rPr>
              <w:t>50</w:t>
            </w:r>
          </w:p>
        </w:tc>
        <w:tc>
          <w:tcPr>
            <w:tcW w:w="531" w:type="dxa"/>
            <w:vAlign w:val="center"/>
          </w:tcPr>
          <w:p w14:paraId="2C92BDEE" w14:textId="77777777" w:rsidR="00520F49" w:rsidRPr="00520F49" w:rsidRDefault="00520F49" w:rsidP="00520F49">
            <w:pPr>
              <w:jc w:val="center"/>
              <w:rPr>
                <w:i/>
              </w:rPr>
            </w:pPr>
            <w:r w:rsidRPr="00520F49">
              <w:rPr>
                <w:i/>
                <w:noProof/>
                <w:sz w:val="24"/>
                <w:lang w:eastAsia="zh-CN"/>
              </w:rPr>
              <w:t>66</w:t>
            </w:r>
          </w:p>
        </w:tc>
        <w:tc>
          <w:tcPr>
            <w:tcW w:w="531" w:type="dxa"/>
            <w:vAlign w:val="center"/>
          </w:tcPr>
          <w:p w14:paraId="148D2463" w14:textId="77777777" w:rsidR="00520F49" w:rsidRPr="00520F49" w:rsidRDefault="00520F49" w:rsidP="00520F49">
            <w:pPr>
              <w:jc w:val="center"/>
              <w:rPr>
                <w:i/>
              </w:rPr>
            </w:pPr>
            <w:r w:rsidRPr="00520F49">
              <w:rPr>
                <w:i/>
                <w:noProof/>
                <w:sz w:val="24"/>
                <w:lang w:eastAsia="zh-CN"/>
              </w:rPr>
              <w:t>78</w:t>
            </w:r>
          </w:p>
        </w:tc>
        <w:tc>
          <w:tcPr>
            <w:tcW w:w="531" w:type="dxa"/>
            <w:vAlign w:val="center"/>
          </w:tcPr>
          <w:p w14:paraId="05B9A40A" w14:textId="77777777" w:rsidR="00520F49" w:rsidRPr="00520F49" w:rsidRDefault="00520F49" w:rsidP="00520F49">
            <w:pPr>
              <w:jc w:val="center"/>
              <w:rPr>
                <w:i/>
              </w:rPr>
            </w:pPr>
            <w:r w:rsidRPr="00520F49">
              <w:rPr>
                <w:i/>
                <w:noProof/>
                <w:sz w:val="24"/>
                <w:lang w:eastAsia="zh-CN"/>
              </w:rPr>
              <w:t>81</w:t>
            </w:r>
          </w:p>
        </w:tc>
        <w:tc>
          <w:tcPr>
            <w:tcW w:w="531" w:type="dxa"/>
            <w:vAlign w:val="center"/>
          </w:tcPr>
          <w:p w14:paraId="3DD6BE58" w14:textId="77777777" w:rsidR="00520F49" w:rsidRPr="00520F49" w:rsidRDefault="00520F49" w:rsidP="00520F49">
            <w:pPr>
              <w:jc w:val="center"/>
              <w:rPr>
                <w:i/>
              </w:rPr>
            </w:pPr>
            <w:r w:rsidRPr="00520F49">
              <w:rPr>
                <w:i/>
                <w:noProof/>
                <w:sz w:val="24"/>
                <w:lang w:eastAsia="zh-CN"/>
              </w:rPr>
              <w:t>74</w:t>
            </w:r>
          </w:p>
        </w:tc>
        <w:tc>
          <w:tcPr>
            <w:tcW w:w="531" w:type="dxa"/>
            <w:vAlign w:val="center"/>
          </w:tcPr>
          <w:p w14:paraId="7250FDF9" w14:textId="77777777" w:rsidR="00520F49" w:rsidRPr="00520F49" w:rsidRDefault="00520F49" w:rsidP="00520F49">
            <w:pPr>
              <w:jc w:val="center"/>
              <w:rPr>
                <w:i/>
              </w:rPr>
            </w:pPr>
            <w:r w:rsidRPr="00520F49">
              <w:rPr>
                <w:i/>
                <w:noProof/>
                <w:sz w:val="24"/>
                <w:lang w:eastAsia="zh-CN"/>
              </w:rPr>
              <w:t>70</w:t>
            </w:r>
          </w:p>
        </w:tc>
        <w:tc>
          <w:tcPr>
            <w:tcW w:w="531" w:type="dxa"/>
            <w:vAlign w:val="center"/>
          </w:tcPr>
          <w:p w14:paraId="282C28A7" w14:textId="77777777" w:rsidR="00520F49" w:rsidRPr="00520F49" w:rsidRDefault="00520F49" w:rsidP="00520F49">
            <w:pPr>
              <w:jc w:val="center"/>
              <w:rPr>
                <w:i/>
              </w:rPr>
            </w:pPr>
            <w:r w:rsidRPr="00520F49">
              <w:rPr>
                <w:i/>
                <w:noProof/>
                <w:sz w:val="24"/>
                <w:lang w:eastAsia="zh-CN"/>
              </w:rPr>
              <w:t>59</w:t>
            </w:r>
          </w:p>
        </w:tc>
      </w:tr>
    </w:tbl>
    <w:p w14:paraId="10C6B263" w14:textId="77777777" w:rsidR="0070424C" w:rsidRPr="000644F4" w:rsidRDefault="0070424C" w:rsidP="0070424C">
      <w:pPr>
        <w:pStyle w:val="ListParagraph"/>
        <w:rPr>
          <w:noProof/>
          <w:sz w:val="22"/>
          <w:lang w:eastAsia="zh-CN"/>
        </w:rPr>
      </w:pPr>
    </w:p>
    <w:p w14:paraId="31B645E0" w14:textId="77777777" w:rsidR="00520F49" w:rsidRDefault="00520F49" w:rsidP="00520F49">
      <w:pPr>
        <w:pStyle w:val="ListParagraph"/>
        <w:rPr>
          <w:noProof/>
          <w:sz w:val="24"/>
          <w:lang w:eastAsia="zh-CN"/>
        </w:rPr>
      </w:pPr>
    </w:p>
    <w:p w14:paraId="38A367E9" w14:textId="77777777" w:rsidR="000644F4" w:rsidRDefault="000644F4" w:rsidP="000644F4">
      <w:pPr>
        <w:pStyle w:val="ListParagraph"/>
        <w:numPr>
          <w:ilvl w:val="1"/>
          <w:numId w:val="6"/>
        </w:numPr>
        <w:rPr>
          <w:noProof/>
          <w:sz w:val="24"/>
          <w:lang w:eastAsia="zh-CN"/>
        </w:rPr>
      </w:pPr>
      <w:r w:rsidRPr="000644F4">
        <w:rPr>
          <w:noProof/>
          <w:sz w:val="24"/>
          <w:lang w:eastAsia="zh-CN"/>
        </w:rPr>
        <w:t>Use a calculator to model tire life with a quadratic function</w:t>
      </w:r>
      <w:r>
        <w:rPr>
          <w:noProof/>
          <w:sz w:val="24"/>
          <w:lang w:eastAsia="zh-CN"/>
        </w:rPr>
        <w:t xml:space="preserve"> </w:t>
      </w:r>
      <w:r w:rsidRPr="000644F4">
        <w:rPr>
          <w:noProof/>
          <w:sz w:val="24"/>
          <w:lang w:eastAsia="zh-CN"/>
        </w:rPr>
        <w:t>of the pressure.</w:t>
      </w:r>
    </w:p>
    <w:p w14:paraId="1C319BA8" w14:textId="77777777" w:rsidR="0078502D" w:rsidRDefault="0078502D" w:rsidP="0078502D">
      <w:pPr>
        <w:pStyle w:val="ListParagraph"/>
        <w:rPr>
          <w:noProof/>
          <w:sz w:val="24"/>
          <w:lang w:eastAsia="zh-CN"/>
        </w:rPr>
      </w:pPr>
    </w:p>
    <w:p w14:paraId="7E4522BD" w14:textId="73859FA5" w:rsidR="0078502D" w:rsidRPr="0078502D" w:rsidRDefault="0078502D" w:rsidP="0078502D">
      <w:pPr>
        <w:pStyle w:val="ListParagraph"/>
        <w:jc w:val="center"/>
        <w:rPr>
          <w:noProof/>
          <w:sz w:val="24"/>
          <w:lang w:eastAsia="zh-CN"/>
        </w:rPr>
      </w:pPr>
      <m:oMathPara>
        <m:oMath>
          <m:r>
            <w:rPr>
              <w:rFonts w:ascii="Cambria Math" w:hAnsi="Cambria Math"/>
              <w:noProof/>
              <w:sz w:val="24"/>
              <w:lang w:eastAsia="zh-CN"/>
            </w:rPr>
            <m:t>L=-0.054</m:t>
          </m:r>
          <m:sSup>
            <m:sSupPr>
              <m:ctrlPr>
                <w:rPr>
                  <w:rFonts w:ascii="Cambria Math" w:hAnsi="Cambria Math"/>
                  <w:noProof/>
                  <w:sz w:val="24"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4"/>
                  <w:lang w:eastAsia="zh-CN"/>
                </w:rPr>
                <m:t>P</m:t>
              </m:r>
            </m:e>
            <m:sup>
              <m:r>
                <w:rPr>
                  <w:rFonts w:ascii="Cambria Math" w:hAnsi="Cambria Math"/>
                  <w:noProof/>
                  <w:sz w:val="24"/>
                  <w:lang w:eastAsia="zh-CN"/>
                </w:rPr>
                <m:t>2</m:t>
              </m:r>
            </m:sup>
          </m:sSup>
          <m:r>
            <w:rPr>
              <w:rFonts w:ascii="Cambria Math" w:hAnsi="Cambria Math"/>
              <w:noProof/>
              <w:sz w:val="24"/>
              <w:lang w:eastAsia="zh-CN"/>
            </w:rPr>
            <m:t>+4.18P-48.7</m:t>
          </m:r>
        </m:oMath>
      </m:oMathPara>
    </w:p>
    <w:p w14:paraId="5362C60B" w14:textId="77777777" w:rsidR="0078502D" w:rsidRPr="0078502D" w:rsidRDefault="0078502D" w:rsidP="0078502D">
      <w:pPr>
        <w:pStyle w:val="ListParagraph"/>
        <w:jc w:val="center"/>
        <w:rPr>
          <w:noProof/>
          <w:sz w:val="24"/>
          <w:lang w:eastAsia="zh-CN"/>
        </w:rPr>
      </w:pPr>
    </w:p>
    <w:p w14:paraId="6FD61EB2" w14:textId="77777777" w:rsidR="00112A84" w:rsidRPr="000644F4" w:rsidRDefault="00112A84" w:rsidP="00112A84">
      <w:pPr>
        <w:pStyle w:val="ListParagraph"/>
        <w:ind w:left="1440"/>
        <w:rPr>
          <w:noProof/>
          <w:sz w:val="24"/>
          <w:lang w:eastAsia="zh-CN"/>
        </w:rPr>
      </w:pPr>
    </w:p>
    <w:p w14:paraId="046496B1" w14:textId="77777777" w:rsidR="00CB428E" w:rsidRDefault="000644F4" w:rsidP="0015679F">
      <w:pPr>
        <w:pStyle w:val="ListParagraph"/>
        <w:numPr>
          <w:ilvl w:val="1"/>
          <w:numId w:val="6"/>
        </w:numPr>
        <w:rPr>
          <w:noProof/>
          <w:sz w:val="24"/>
          <w:lang w:eastAsia="zh-CN"/>
        </w:rPr>
      </w:pPr>
      <w:r w:rsidRPr="000644F4">
        <w:rPr>
          <w:noProof/>
          <w:sz w:val="24"/>
          <w:lang w:eastAsia="zh-CN"/>
        </w:rPr>
        <w:t xml:space="preserve">Use the model to estimate </w:t>
      </w:r>
      <m:oMath>
        <m:f>
          <m:fPr>
            <m:ctrlPr>
              <w:rPr>
                <w:rFonts w:ascii="Cambria Math" w:hAnsi="Cambria Math"/>
                <w:i/>
                <w:noProof/>
                <w:sz w:val="24"/>
                <w:lang w:eastAsia="zh-CN"/>
              </w:rPr>
            </m:ctrlPr>
          </m:fPr>
          <m:num>
            <m:r>
              <w:rPr>
                <w:rFonts w:ascii="Cambria Math" w:hAnsi="Cambria Math"/>
                <w:noProof/>
                <w:sz w:val="24"/>
                <w:lang w:eastAsia="zh-CN"/>
              </w:rPr>
              <m:t>dL</m:t>
            </m:r>
          </m:num>
          <m:den>
            <m:r>
              <w:rPr>
                <w:rFonts w:ascii="Cambria Math" w:hAnsi="Cambria Math"/>
                <w:noProof/>
                <w:sz w:val="24"/>
                <w:lang w:eastAsia="zh-CN"/>
              </w:rPr>
              <m:t>dP</m:t>
            </m:r>
          </m:den>
        </m:f>
      </m:oMath>
      <w:r w:rsidR="00241A87">
        <w:rPr>
          <w:noProof/>
          <w:sz w:val="24"/>
          <w:lang w:eastAsia="zh-CN"/>
        </w:rPr>
        <w:t xml:space="preserve"> </w:t>
      </w:r>
      <w:r w:rsidRPr="000644F4">
        <w:rPr>
          <w:noProof/>
          <w:sz w:val="24"/>
          <w:lang w:eastAsia="zh-CN"/>
        </w:rPr>
        <w:t xml:space="preserve">when </w:t>
      </w:r>
      <w:r w:rsidRPr="00112A84">
        <w:rPr>
          <w:i/>
          <w:noProof/>
          <w:sz w:val="24"/>
          <w:lang w:eastAsia="zh-CN"/>
        </w:rPr>
        <w:t xml:space="preserve">P </w:t>
      </w:r>
      <w:r w:rsidR="00112A84" w:rsidRPr="00112A84">
        <w:rPr>
          <w:i/>
          <w:noProof/>
          <w:sz w:val="24"/>
          <w:lang w:eastAsia="zh-CN"/>
        </w:rPr>
        <w:t xml:space="preserve">= </w:t>
      </w:r>
      <w:r w:rsidRPr="00112A84">
        <w:rPr>
          <w:i/>
          <w:noProof/>
          <w:sz w:val="24"/>
          <w:lang w:eastAsia="zh-CN"/>
        </w:rPr>
        <w:t>30</w:t>
      </w:r>
      <w:r w:rsidRPr="000644F4">
        <w:rPr>
          <w:noProof/>
          <w:sz w:val="24"/>
          <w:lang w:eastAsia="zh-CN"/>
        </w:rPr>
        <w:t xml:space="preserve"> and</w:t>
      </w:r>
      <w:r>
        <w:rPr>
          <w:noProof/>
          <w:sz w:val="24"/>
          <w:lang w:eastAsia="zh-CN"/>
        </w:rPr>
        <w:t xml:space="preserve"> </w:t>
      </w:r>
      <w:r w:rsidRPr="000644F4">
        <w:rPr>
          <w:noProof/>
          <w:sz w:val="24"/>
          <w:lang w:eastAsia="zh-CN"/>
        </w:rPr>
        <w:t xml:space="preserve">when </w:t>
      </w:r>
      <w:r w:rsidR="00112A84" w:rsidRPr="00112A84">
        <w:rPr>
          <w:i/>
          <w:noProof/>
          <w:sz w:val="24"/>
          <w:lang w:eastAsia="zh-CN"/>
        </w:rPr>
        <w:t>p = 40</w:t>
      </w:r>
      <w:r w:rsidRPr="000644F4">
        <w:rPr>
          <w:noProof/>
          <w:sz w:val="24"/>
          <w:lang w:eastAsia="zh-CN"/>
        </w:rPr>
        <w:t>. What is the meaning of the derivative?</w:t>
      </w:r>
      <w:r>
        <w:rPr>
          <w:noProof/>
          <w:sz w:val="24"/>
          <w:lang w:eastAsia="zh-CN"/>
        </w:rPr>
        <w:t xml:space="preserve"> </w:t>
      </w:r>
      <w:r w:rsidRPr="000644F4">
        <w:rPr>
          <w:noProof/>
          <w:sz w:val="24"/>
          <w:lang w:eastAsia="zh-CN"/>
        </w:rPr>
        <w:t>What are the units? What is the significance of the signs</w:t>
      </w:r>
      <w:r>
        <w:rPr>
          <w:noProof/>
          <w:sz w:val="24"/>
          <w:lang w:eastAsia="zh-CN"/>
        </w:rPr>
        <w:t xml:space="preserve"> </w:t>
      </w:r>
      <w:r w:rsidRPr="000644F4">
        <w:rPr>
          <w:noProof/>
          <w:sz w:val="24"/>
          <w:lang w:eastAsia="zh-CN"/>
        </w:rPr>
        <w:t>of the derivatives?</w:t>
      </w:r>
    </w:p>
    <w:p w14:paraId="293132E9" w14:textId="77777777" w:rsidR="0078502D" w:rsidRDefault="0078502D" w:rsidP="0078502D">
      <w:pPr>
        <w:pStyle w:val="ListParagraph"/>
        <w:ind w:left="1440"/>
        <w:rPr>
          <w:noProof/>
          <w:sz w:val="24"/>
          <w:lang w:eastAsia="zh-CN"/>
        </w:rPr>
      </w:pPr>
    </w:p>
    <w:p w14:paraId="751E0A97" w14:textId="77777777" w:rsidR="0078502D" w:rsidRPr="0078502D" w:rsidRDefault="0078502D" w:rsidP="0078502D">
      <w:pPr>
        <w:pStyle w:val="ListParagraph"/>
        <w:jc w:val="center"/>
        <w:rPr>
          <w:noProof/>
          <w:sz w:val="24"/>
          <w:lang w:eastAsia="zh-CN"/>
        </w:rPr>
      </w:pPr>
      <m:oMathPara>
        <m:oMath>
          <m:r>
            <w:rPr>
              <w:rFonts w:ascii="Cambria Math" w:hAnsi="Cambria Math"/>
              <w:noProof/>
              <w:sz w:val="24"/>
              <w:lang w:eastAsia="zh-CN"/>
            </w:rPr>
            <m:t>L=-0.054</m:t>
          </m:r>
          <m:sSup>
            <m:sSupPr>
              <m:ctrlPr>
                <w:rPr>
                  <w:rFonts w:ascii="Cambria Math" w:hAnsi="Cambria Math"/>
                  <w:noProof/>
                  <w:sz w:val="24"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4"/>
                  <w:lang w:eastAsia="zh-CN"/>
                </w:rPr>
                <m:t>P</m:t>
              </m:r>
            </m:e>
            <m:sup>
              <m:r>
                <w:rPr>
                  <w:rFonts w:ascii="Cambria Math" w:hAnsi="Cambria Math"/>
                  <w:noProof/>
                  <w:sz w:val="24"/>
                  <w:lang w:eastAsia="zh-CN"/>
                </w:rPr>
                <m:t>2</m:t>
              </m:r>
            </m:sup>
          </m:sSup>
          <m:r>
            <w:rPr>
              <w:rFonts w:ascii="Cambria Math" w:hAnsi="Cambria Math"/>
              <w:noProof/>
              <w:sz w:val="24"/>
              <w:lang w:eastAsia="zh-CN"/>
            </w:rPr>
            <m:t>+4.18P-48.7</m:t>
          </m:r>
        </m:oMath>
      </m:oMathPara>
    </w:p>
    <w:p w14:paraId="0710DFC5" w14:textId="281922A7" w:rsidR="0078502D" w:rsidRDefault="0078502D" w:rsidP="0078502D">
      <w:pPr>
        <w:jc w:val="center"/>
        <w:rPr>
          <w:noProof/>
          <w:sz w:val="24"/>
          <w:lang w:eastAsia="zh-CN"/>
        </w:rPr>
      </w:pPr>
    </w:p>
    <w:p w14:paraId="7B5DA869" w14:textId="30F71C27" w:rsidR="0078502D" w:rsidRDefault="0078502D" w:rsidP="0078502D">
      <w:pPr>
        <w:jc w:val="center"/>
        <w:rPr>
          <w:noProof/>
          <w:sz w:val="24"/>
          <w:lang w:eastAsia="zh-CN"/>
        </w:rPr>
      </w:pPr>
      <w:r>
        <w:rPr>
          <w:noProof/>
          <w:sz w:val="24"/>
          <w:lang w:eastAsia="zh-CN"/>
        </w:rPr>
        <w:t>dL/dP = d/dP (- 0.054p^2 + 4.18P – 48.7)</w:t>
      </w:r>
    </w:p>
    <w:p w14:paraId="792EEFD9" w14:textId="4AC3F4A4" w:rsidR="0078502D" w:rsidRDefault="0078502D" w:rsidP="0078502D">
      <w:pPr>
        <w:jc w:val="center"/>
        <w:rPr>
          <w:noProof/>
          <w:sz w:val="24"/>
          <w:lang w:eastAsia="zh-CN"/>
        </w:rPr>
      </w:pPr>
      <w:r>
        <w:rPr>
          <w:noProof/>
          <w:sz w:val="24"/>
          <w:lang w:eastAsia="zh-CN"/>
        </w:rPr>
        <w:t>= - 0.108P + 4.18</w:t>
      </w:r>
    </w:p>
    <w:p w14:paraId="7223F90E" w14:textId="77777777" w:rsidR="0078502D" w:rsidRDefault="0078502D" w:rsidP="0078502D">
      <w:pPr>
        <w:jc w:val="center"/>
        <w:rPr>
          <w:noProof/>
          <w:sz w:val="24"/>
          <w:lang w:eastAsia="zh-CN"/>
        </w:rPr>
      </w:pPr>
    </w:p>
    <w:p w14:paraId="211E417A" w14:textId="22369B28" w:rsidR="0078502D" w:rsidRDefault="0078502D" w:rsidP="0078502D">
      <w:pPr>
        <w:jc w:val="center"/>
        <w:rPr>
          <w:noProof/>
          <w:sz w:val="24"/>
          <w:lang w:eastAsia="zh-CN"/>
        </w:rPr>
      </w:pPr>
      <w:r>
        <w:rPr>
          <w:noProof/>
          <w:sz w:val="24"/>
          <w:lang w:eastAsia="zh-CN"/>
        </w:rPr>
        <w:t>dL/dP | p = 30 = -0.108(30) + 4.18</w:t>
      </w:r>
    </w:p>
    <w:p w14:paraId="0E9A4177" w14:textId="73AA3C7A" w:rsidR="0078502D" w:rsidRDefault="0078502D" w:rsidP="0078502D">
      <w:pPr>
        <w:jc w:val="center"/>
        <w:rPr>
          <w:noProof/>
          <w:sz w:val="24"/>
          <w:lang w:eastAsia="zh-CN"/>
        </w:rPr>
      </w:pPr>
      <w:r>
        <w:rPr>
          <w:noProof/>
          <w:sz w:val="24"/>
          <w:lang w:eastAsia="zh-CN"/>
        </w:rPr>
        <w:t>= 0.54</w:t>
      </w:r>
    </w:p>
    <w:p w14:paraId="5BBBDAAA" w14:textId="77777777" w:rsidR="0078502D" w:rsidRDefault="0078502D" w:rsidP="0078502D">
      <w:pPr>
        <w:jc w:val="center"/>
        <w:rPr>
          <w:noProof/>
          <w:sz w:val="24"/>
          <w:lang w:eastAsia="zh-CN"/>
        </w:rPr>
      </w:pPr>
    </w:p>
    <w:p w14:paraId="094CFCA8" w14:textId="498FDE69" w:rsidR="0078502D" w:rsidRDefault="0078502D" w:rsidP="0078502D">
      <w:pPr>
        <w:jc w:val="center"/>
        <w:rPr>
          <w:noProof/>
          <w:sz w:val="24"/>
          <w:lang w:eastAsia="zh-CN"/>
        </w:rPr>
      </w:pPr>
      <w:r>
        <w:rPr>
          <w:noProof/>
          <w:sz w:val="24"/>
          <w:lang w:eastAsia="zh-CN"/>
        </w:rPr>
        <w:t>dL/dP |p=40 = -0.108(40) + 4.18</w:t>
      </w:r>
    </w:p>
    <w:p w14:paraId="4CBC2DA9" w14:textId="30BF96AB" w:rsidR="0078502D" w:rsidRDefault="0078502D" w:rsidP="0078502D">
      <w:pPr>
        <w:jc w:val="center"/>
        <w:rPr>
          <w:noProof/>
          <w:sz w:val="24"/>
          <w:lang w:eastAsia="zh-CN"/>
        </w:rPr>
      </w:pPr>
      <w:r>
        <w:rPr>
          <w:noProof/>
          <w:sz w:val="24"/>
          <w:lang w:eastAsia="zh-CN"/>
        </w:rPr>
        <w:t>= -0.14</w:t>
      </w:r>
    </w:p>
    <w:p w14:paraId="3F220DE9" w14:textId="77777777" w:rsidR="0078502D" w:rsidRDefault="0078502D" w:rsidP="0078502D">
      <w:pPr>
        <w:rPr>
          <w:noProof/>
          <w:sz w:val="24"/>
          <w:lang w:eastAsia="zh-CN"/>
        </w:rPr>
      </w:pPr>
    </w:p>
    <w:p w14:paraId="3BE37538" w14:textId="56935C2C" w:rsidR="0078502D" w:rsidRDefault="002B43EE" w:rsidP="0078502D">
      <w:pPr>
        <w:rPr>
          <w:rFonts w:ascii="Roboto" w:hAnsi="Roboto"/>
          <w:color w:val="111111"/>
          <w:sz w:val="21"/>
          <w:szCs w:val="21"/>
        </w:rPr>
      </w:pPr>
      <w:r>
        <w:rPr>
          <w:rFonts w:ascii="Roboto" w:hAnsi="Roboto"/>
          <w:color w:val="111111"/>
          <w:sz w:val="21"/>
          <w:szCs w:val="21"/>
        </w:rPr>
        <w:t>The derivative dL/</w:t>
      </w:r>
      <w:proofErr w:type="spellStart"/>
      <w:r>
        <w:rPr>
          <w:rFonts w:ascii="Roboto" w:hAnsi="Roboto"/>
          <w:color w:val="111111"/>
          <w:sz w:val="21"/>
          <w:szCs w:val="21"/>
        </w:rPr>
        <w:t>dP</w:t>
      </w:r>
      <w:proofErr w:type="spellEnd"/>
      <w:r>
        <w:rPr>
          <w:rFonts w:ascii="Roboto" w:hAnsi="Roboto"/>
          <w:color w:val="111111"/>
          <w:sz w:val="21"/>
          <w:szCs w:val="21"/>
        </w:rPr>
        <w:t xml:space="preserve"> shows how tire life L changes with pressure P. When P = 30, the derivative is positive, meaning increasing pressure will increase tire life. When P = 40, the derivative is negative, meaning increasing pressure will decrease tire life according to the model</w:t>
      </w:r>
    </w:p>
    <w:p w14:paraId="278FD19C" w14:textId="77777777" w:rsidR="002B43EE" w:rsidRDefault="002B43EE" w:rsidP="0078502D">
      <w:pPr>
        <w:rPr>
          <w:rFonts w:ascii="Roboto" w:hAnsi="Roboto"/>
          <w:color w:val="111111"/>
          <w:sz w:val="21"/>
          <w:szCs w:val="21"/>
        </w:rPr>
      </w:pPr>
    </w:p>
    <w:p w14:paraId="012100AB" w14:textId="5BA8170B" w:rsidR="002B43EE" w:rsidRDefault="002B43EE" w:rsidP="0078502D">
      <w:pPr>
        <w:rPr>
          <w:rFonts w:ascii="Roboto" w:hAnsi="Roboto"/>
          <w:color w:val="111111"/>
          <w:sz w:val="21"/>
          <w:szCs w:val="21"/>
        </w:rPr>
      </w:pPr>
      <w:r>
        <w:rPr>
          <w:rFonts w:ascii="Roboto" w:hAnsi="Roboto"/>
          <w:color w:val="111111"/>
          <w:sz w:val="21"/>
          <w:szCs w:val="21"/>
        </w:rPr>
        <w:t>The derivative’s units are thousands of miles/</w:t>
      </w:r>
      <w:proofErr w:type="spellStart"/>
      <w:r>
        <w:rPr>
          <w:rFonts w:ascii="Roboto" w:hAnsi="Roboto"/>
          <w:color w:val="111111"/>
          <w:sz w:val="21"/>
          <w:szCs w:val="21"/>
        </w:rPr>
        <w:t>lb</w:t>
      </w:r>
      <w:proofErr w:type="spellEnd"/>
      <w:r>
        <w:rPr>
          <w:rFonts w:ascii="Roboto" w:hAnsi="Roboto"/>
          <w:color w:val="111111"/>
          <w:sz w:val="21"/>
          <w:szCs w:val="21"/>
        </w:rPr>
        <w:t>/in^2, representing the change in tire life per unit change in pressure</w:t>
      </w:r>
    </w:p>
    <w:p w14:paraId="2B8E9C34" w14:textId="77777777" w:rsidR="002B43EE" w:rsidRDefault="002B43EE" w:rsidP="0078502D">
      <w:pPr>
        <w:rPr>
          <w:rFonts w:ascii="Roboto" w:hAnsi="Roboto"/>
          <w:color w:val="111111"/>
          <w:sz w:val="21"/>
          <w:szCs w:val="21"/>
        </w:rPr>
      </w:pPr>
    </w:p>
    <w:p w14:paraId="029EEB9F" w14:textId="29FF6749" w:rsidR="002B43EE" w:rsidRPr="0078502D" w:rsidRDefault="002B43EE" w:rsidP="0078502D">
      <w:pPr>
        <w:rPr>
          <w:noProof/>
          <w:sz w:val="24"/>
          <w:lang w:eastAsia="zh-CN"/>
        </w:rPr>
      </w:pPr>
      <w:r>
        <w:rPr>
          <w:rFonts w:ascii="Roboto" w:hAnsi="Roboto"/>
          <w:color w:val="111111"/>
          <w:sz w:val="21"/>
          <w:szCs w:val="21"/>
        </w:rPr>
        <w:t>The sign of the derivative shows if tire life increases or decreases with pressure according to the model. A positive derivative means increasing pressure increases tire life, while a negative derivative means it decreases tire life</w:t>
      </w:r>
    </w:p>
    <w:sectPr w:rsidR="002B43EE" w:rsidRPr="0078502D" w:rsidSect="00A8731E">
      <w:pgSz w:w="12240" w:h="15840"/>
      <w:pgMar w:top="900" w:right="1710" w:bottom="9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C3FB5" w14:textId="77777777" w:rsidR="009133D3" w:rsidRDefault="009133D3" w:rsidP="00861811">
      <w:r>
        <w:separator/>
      </w:r>
    </w:p>
  </w:endnote>
  <w:endnote w:type="continuationSeparator" w:id="0">
    <w:p w14:paraId="53B1554C" w14:textId="77777777" w:rsidR="009133D3" w:rsidRDefault="009133D3" w:rsidP="00861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-BoldMT">
    <w:altName w:val="SimSun"/>
    <w:charset w:val="86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3D542" w14:textId="77777777" w:rsidR="009133D3" w:rsidRDefault="009133D3" w:rsidP="00861811">
      <w:r>
        <w:separator/>
      </w:r>
    </w:p>
  </w:footnote>
  <w:footnote w:type="continuationSeparator" w:id="0">
    <w:p w14:paraId="563CC84E" w14:textId="77777777" w:rsidR="009133D3" w:rsidRDefault="009133D3" w:rsidP="00861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3"/>
      <w:numFmt w:val="decimal"/>
      <w:suff w:val="space"/>
      <w:lvlText w:val="%1."/>
      <w:lvlJc w:val="left"/>
    </w:lvl>
  </w:abstractNum>
  <w:abstractNum w:abstractNumId="1" w15:restartNumberingAfterBreak="0">
    <w:nsid w:val="00000002"/>
    <w:multiLevelType w:val="singleLevel"/>
    <w:tmpl w:val="00000002"/>
    <w:lvl w:ilvl="0">
      <w:start w:val="11"/>
      <w:numFmt w:val="decimal"/>
      <w:suff w:val="space"/>
      <w:lvlText w:val="%1."/>
      <w:lvlJc w:val="left"/>
    </w:lvl>
  </w:abstractNum>
  <w:abstractNum w:abstractNumId="2" w15:restartNumberingAfterBreak="0">
    <w:nsid w:val="00000005"/>
    <w:multiLevelType w:val="singleLevel"/>
    <w:tmpl w:val="00000005"/>
    <w:lvl w:ilvl="0">
      <w:start w:val="5"/>
      <w:numFmt w:val="decimal"/>
      <w:suff w:val="space"/>
      <w:lvlText w:val="%1."/>
      <w:lvlJc w:val="left"/>
    </w:lvl>
  </w:abstractNum>
  <w:abstractNum w:abstractNumId="3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796EAA"/>
    <w:multiLevelType w:val="hybridMultilevel"/>
    <w:tmpl w:val="9E884E82"/>
    <w:lvl w:ilvl="0" w:tplc="60C603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D96CA0BC">
      <w:start w:val="1"/>
      <w:numFmt w:val="lowerLetter"/>
      <w:lvlText w:val="%2."/>
      <w:lvlJc w:val="left"/>
      <w:pPr>
        <w:ind w:left="1440" w:hanging="360"/>
      </w:pPr>
      <w:rPr>
        <w:sz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164B07"/>
    <w:multiLevelType w:val="hybridMultilevel"/>
    <w:tmpl w:val="C7406BEE"/>
    <w:lvl w:ilvl="0" w:tplc="B1A0E2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F55318"/>
    <w:multiLevelType w:val="singleLevel"/>
    <w:tmpl w:val="00000000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5F6F7A88"/>
    <w:multiLevelType w:val="hybridMultilevel"/>
    <w:tmpl w:val="6F9E9248"/>
    <w:lvl w:ilvl="0" w:tplc="9D8EC7DA">
      <w:start w:val="1"/>
      <w:numFmt w:val="lowerLetter"/>
      <w:lvlText w:val="(%1)"/>
      <w:lvlJc w:val="left"/>
      <w:pPr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60195700">
    <w:abstractNumId w:val="6"/>
  </w:num>
  <w:num w:numId="2" w16cid:durableId="312565032">
    <w:abstractNumId w:val="3"/>
  </w:num>
  <w:num w:numId="3" w16cid:durableId="675038369">
    <w:abstractNumId w:val="2"/>
  </w:num>
  <w:num w:numId="4" w16cid:durableId="1844197599">
    <w:abstractNumId w:val="1"/>
  </w:num>
  <w:num w:numId="5" w16cid:durableId="786123105">
    <w:abstractNumId w:val="0"/>
  </w:num>
  <w:num w:numId="6" w16cid:durableId="1124494938">
    <w:abstractNumId w:val="4"/>
  </w:num>
  <w:num w:numId="7" w16cid:durableId="598375463">
    <w:abstractNumId w:val="5"/>
  </w:num>
  <w:num w:numId="8" w16cid:durableId="19023252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24204"/>
    <w:rsid w:val="00025056"/>
    <w:rsid w:val="00025C67"/>
    <w:rsid w:val="00035F25"/>
    <w:rsid w:val="0005594B"/>
    <w:rsid w:val="000644F4"/>
    <w:rsid w:val="00065D9B"/>
    <w:rsid w:val="00071807"/>
    <w:rsid w:val="00086983"/>
    <w:rsid w:val="00096ACA"/>
    <w:rsid w:val="000A167B"/>
    <w:rsid w:val="000A26AD"/>
    <w:rsid w:val="000B204A"/>
    <w:rsid w:val="000C0F1B"/>
    <w:rsid w:val="000C360E"/>
    <w:rsid w:val="000D02CE"/>
    <w:rsid w:val="000E29C9"/>
    <w:rsid w:val="000F2514"/>
    <w:rsid w:val="000F674C"/>
    <w:rsid w:val="00104EF8"/>
    <w:rsid w:val="00110A75"/>
    <w:rsid w:val="00112A84"/>
    <w:rsid w:val="00113E59"/>
    <w:rsid w:val="00116CBE"/>
    <w:rsid w:val="001209F1"/>
    <w:rsid w:val="0012477B"/>
    <w:rsid w:val="00125B78"/>
    <w:rsid w:val="00126142"/>
    <w:rsid w:val="00133096"/>
    <w:rsid w:val="00145B96"/>
    <w:rsid w:val="00145E0A"/>
    <w:rsid w:val="00147ACE"/>
    <w:rsid w:val="00152374"/>
    <w:rsid w:val="00155026"/>
    <w:rsid w:val="0015679F"/>
    <w:rsid w:val="00165779"/>
    <w:rsid w:val="00170DCE"/>
    <w:rsid w:val="00172A27"/>
    <w:rsid w:val="00177286"/>
    <w:rsid w:val="0018379F"/>
    <w:rsid w:val="00196CBE"/>
    <w:rsid w:val="001A12F5"/>
    <w:rsid w:val="001A560B"/>
    <w:rsid w:val="001C21D4"/>
    <w:rsid w:val="001C3131"/>
    <w:rsid w:val="001D10C6"/>
    <w:rsid w:val="001D17B1"/>
    <w:rsid w:val="001E1EDC"/>
    <w:rsid w:val="001E4434"/>
    <w:rsid w:val="001F628D"/>
    <w:rsid w:val="00200ED6"/>
    <w:rsid w:val="00201C5E"/>
    <w:rsid w:val="0020446C"/>
    <w:rsid w:val="00205639"/>
    <w:rsid w:val="00205FEE"/>
    <w:rsid w:val="002176AA"/>
    <w:rsid w:val="00231536"/>
    <w:rsid w:val="00231B7C"/>
    <w:rsid w:val="00232CF3"/>
    <w:rsid w:val="00233FB2"/>
    <w:rsid w:val="002344F7"/>
    <w:rsid w:val="00237CE2"/>
    <w:rsid w:val="00241A87"/>
    <w:rsid w:val="002420F2"/>
    <w:rsid w:val="00253CF9"/>
    <w:rsid w:val="00262757"/>
    <w:rsid w:val="00266617"/>
    <w:rsid w:val="00270E35"/>
    <w:rsid w:val="00272B9D"/>
    <w:rsid w:val="00274201"/>
    <w:rsid w:val="0027573E"/>
    <w:rsid w:val="002A14F5"/>
    <w:rsid w:val="002B43EE"/>
    <w:rsid w:val="002C1272"/>
    <w:rsid w:val="002C205E"/>
    <w:rsid w:val="002C34DE"/>
    <w:rsid w:val="002C3C6F"/>
    <w:rsid w:val="002C76F4"/>
    <w:rsid w:val="002C7A22"/>
    <w:rsid w:val="002F3012"/>
    <w:rsid w:val="002F66A9"/>
    <w:rsid w:val="00302D90"/>
    <w:rsid w:val="0030417A"/>
    <w:rsid w:val="00311265"/>
    <w:rsid w:val="003153A1"/>
    <w:rsid w:val="00317F0C"/>
    <w:rsid w:val="003203BF"/>
    <w:rsid w:val="00321F6E"/>
    <w:rsid w:val="00324DC7"/>
    <w:rsid w:val="00333371"/>
    <w:rsid w:val="0033499F"/>
    <w:rsid w:val="00335961"/>
    <w:rsid w:val="00344180"/>
    <w:rsid w:val="0036640E"/>
    <w:rsid w:val="00367E81"/>
    <w:rsid w:val="00371D22"/>
    <w:rsid w:val="00372B8F"/>
    <w:rsid w:val="00374BE4"/>
    <w:rsid w:val="00377DF0"/>
    <w:rsid w:val="0039396A"/>
    <w:rsid w:val="00397FAE"/>
    <w:rsid w:val="003A429A"/>
    <w:rsid w:val="003A5BDC"/>
    <w:rsid w:val="003B15EA"/>
    <w:rsid w:val="003C1726"/>
    <w:rsid w:val="003D0D21"/>
    <w:rsid w:val="003D61F2"/>
    <w:rsid w:val="003D64F9"/>
    <w:rsid w:val="003E60E2"/>
    <w:rsid w:val="003E7222"/>
    <w:rsid w:val="003F5033"/>
    <w:rsid w:val="003F68CD"/>
    <w:rsid w:val="00402A7B"/>
    <w:rsid w:val="00404919"/>
    <w:rsid w:val="0041563D"/>
    <w:rsid w:val="0041667F"/>
    <w:rsid w:val="00427D9B"/>
    <w:rsid w:val="004416EB"/>
    <w:rsid w:val="004537FE"/>
    <w:rsid w:val="00460B3D"/>
    <w:rsid w:val="0046451C"/>
    <w:rsid w:val="00474441"/>
    <w:rsid w:val="00491506"/>
    <w:rsid w:val="00496C83"/>
    <w:rsid w:val="004973BE"/>
    <w:rsid w:val="004A720F"/>
    <w:rsid w:val="004B0518"/>
    <w:rsid w:val="004C407B"/>
    <w:rsid w:val="004C44C2"/>
    <w:rsid w:val="004D0D93"/>
    <w:rsid w:val="004D1976"/>
    <w:rsid w:val="004D7C34"/>
    <w:rsid w:val="004E136D"/>
    <w:rsid w:val="004E740E"/>
    <w:rsid w:val="004F1B76"/>
    <w:rsid w:val="004F6D6F"/>
    <w:rsid w:val="00502EE9"/>
    <w:rsid w:val="00504483"/>
    <w:rsid w:val="00520F49"/>
    <w:rsid w:val="005213FF"/>
    <w:rsid w:val="00521C24"/>
    <w:rsid w:val="0052727C"/>
    <w:rsid w:val="005360DB"/>
    <w:rsid w:val="00537897"/>
    <w:rsid w:val="00540D58"/>
    <w:rsid w:val="00542C75"/>
    <w:rsid w:val="005505E9"/>
    <w:rsid w:val="00552597"/>
    <w:rsid w:val="00556D3E"/>
    <w:rsid w:val="00567321"/>
    <w:rsid w:val="00567417"/>
    <w:rsid w:val="005723F2"/>
    <w:rsid w:val="005865DE"/>
    <w:rsid w:val="005A1512"/>
    <w:rsid w:val="005A4564"/>
    <w:rsid w:val="005D7565"/>
    <w:rsid w:val="005E15B6"/>
    <w:rsid w:val="005E73FA"/>
    <w:rsid w:val="005F3D5F"/>
    <w:rsid w:val="005F62CF"/>
    <w:rsid w:val="005F6534"/>
    <w:rsid w:val="005F6AB2"/>
    <w:rsid w:val="00605C70"/>
    <w:rsid w:val="00614A84"/>
    <w:rsid w:val="00615F9F"/>
    <w:rsid w:val="006212F9"/>
    <w:rsid w:val="0062556E"/>
    <w:rsid w:val="00627309"/>
    <w:rsid w:val="0062756C"/>
    <w:rsid w:val="00630369"/>
    <w:rsid w:val="00633982"/>
    <w:rsid w:val="00636907"/>
    <w:rsid w:val="00644C21"/>
    <w:rsid w:val="00654839"/>
    <w:rsid w:val="00672865"/>
    <w:rsid w:val="00683B54"/>
    <w:rsid w:val="00685C64"/>
    <w:rsid w:val="0069329C"/>
    <w:rsid w:val="00694A7F"/>
    <w:rsid w:val="00695228"/>
    <w:rsid w:val="006A0965"/>
    <w:rsid w:val="006C3491"/>
    <w:rsid w:val="006E057F"/>
    <w:rsid w:val="006E12B8"/>
    <w:rsid w:val="006E14CB"/>
    <w:rsid w:val="006E2D03"/>
    <w:rsid w:val="006E38A8"/>
    <w:rsid w:val="006E4984"/>
    <w:rsid w:val="006E4C93"/>
    <w:rsid w:val="006E57B9"/>
    <w:rsid w:val="006F64E6"/>
    <w:rsid w:val="0070057A"/>
    <w:rsid w:val="00702D50"/>
    <w:rsid w:val="0070424C"/>
    <w:rsid w:val="00705681"/>
    <w:rsid w:val="00717FD6"/>
    <w:rsid w:val="007323CA"/>
    <w:rsid w:val="00735A18"/>
    <w:rsid w:val="007420FD"/>
    <w:rsid w:val="00750B11"/>
    <w:rsid w:val="0075177C"/>
    <w:rsid w:val="007607B7"/>
    <w:rsid w:val="0076467D"/>
    <w:rsid w:val="00767E5F"/>
    <w:rsid w:val="00771DDA"/>
    <w:rsid w:val="00771E73"/>
    <w:rsid w:val="007820E1"/>
    <w:rsid w:val="0078502D"/>
    <w:rsid w:val="00785D4D"/>
    <w:rsid w:val="007A104F"/>
    <w:rsid w:val="007B5A54"/>
    <w:rsid w:val="007E4F81"/>
    <w:rsid w:val="007F486D"/>
    <w:rsid w:val="007F5EB6"/>
    <w:rsid w:val="00804946"/>
    <w:rsid w:val="00813A9C"/>
    <w:rsid w:val="00815647"/>
    <w:rsid w:val="00825A18"/>
    <w:rsid w:val="00826311"/>
    <w:rsid w:val="00827B38"/>
    <w:rsid w:val="008313B8"/>
    <w:rsid w:val="008345B4"/>
    <w:rsid w:val="008374F7"/>
    <w:rsid w:val="008409F5"/>
    <w:rsid w:val="00843080"/>
    <w:rsid w:val="008437EE"/>
    <w:rsid w:val="00853AD8"/>
    <w:rsid w:val="00861811"/>
    <w:rsid w:val="00862ACC"/>
    <w:rsid w:val="0087108E"/>
    <w:rsid w:val="008770CC"/>
    <w:rsid w:val="008832A0"/>
    <w:rsid w:val="008879CE"/>
    <w:rsid w:val="00887BBA"/>
    <w:rsid w:val="008A257E"/>
    <w:rsid w:val="008A301B"/>
    <w:rsid w:val="008A5C47"/>
    <w:rsid w:val="008A7CD1"/>
    <w:rsid w:val="008B6A18"/>
    <w:rsid w:val="008C431F"/>
    <w:rsid w:val="008C549C"/>
    <w:rsid w:val="008D6ECE"/>
    <w:rsid w:val="008D7668"/>
    <w:rsid w:val="008E2EBA"/>
    <w:rsid w:val="00903CA0"/>
    <w:rsid w:val="009133D3"/>
    <w:rsid w:val="00921709"/>
    <w:rsid w:val="009308F0"/>
    <w:rsid w:val="00946EC0"/>
    <w:rsid w:val="00953795"/>
    <w:rsid w:val="00953E60"/>
    <w:rsid w:val="009701A4"/>
    <w:rsid w:val="00970956"/>
    <w:rsid w:val="009800C1"/>
    <w:rsid w:val="00993E1F"/>
    <w:rsid w:val="009A1FD2"/>
    <w:rsid w:val="009A5044"/>
    <w:rsid w:val="009B0B62"/>
    <w:rsid w:val="009C1FA6"/>
    <w:rsid w:val="009D01B7"/>
    <w:rsid w:val="009F216C"/>
    <w:rsid w:val="009F7955"/>
    <w:rsid w:val="00A16F83"/>
    <w:rsid w:val="00A25A0E"/>
    <w:rsid w:val="00A3294E"/>
    <w:rsid w:val="00A35095"/>
    <w:rsid w:val="00A3535E"/>
    <w:rsid w:val="00A419E9"/>
    <w:rsid w:val="00A44C07"/>
    <w:rsid w:val="00A55C99"/>
    <w:rsid w:val="00A6069C"/>
    <w:rsid w:val="00A618F9"/>
    <w:rsid w:val="00A65CDE"/>
    <w:rsid w:val="00A7084E"/>
    <w:rsid w:val="00A872C0"/>
    <w:rsid w:val="00A8731E"/>
    <w:rsid w:val="00A90277"/>
    <w:rsid w:val="00A93FE9"/>
    <w:rsid w:val="00A97F87"/>
    <w:rsid w:val="00AA34F2"/>
    <w:rsid w:val="00AB323B"/>
    <w:rsid w:val="00AC0D2C"/>
    <w:rsid w:val="00AC3C96"/>
    <w:rsid w:val="00AC62BA"/>
    <w:rsid w:val="00AD3B95"/>
    <w:rsid w:val="00AD4A9A"/>
    <w:rsid w:val="00AD6826"/>
    <w:rsid w:val="00AD77E2"/>
    <w:rsid w:val="00AE5C3F"/>
    <w:rsid w:val="00AF6810"/>
    <w:rsid w:val="00B04407"/>
    <w:rsid w:val="00B21808"/>
    <w:rsid w:val="00B237CF"/>
    <w:rsid w:val="00B24336"/>
    <w:rsid w:val="00B3258B"/>
    <w:rsid w:val="00B330FA"/>
    <w:rsid w:val="00B33798"/>
    <w:rsid w:val="00B447CB"/>
    <w:rsid w:val="00B47A92"/>
    <w:rsid w:val="00B53B78"/>
    <w:rsid w:val="00B5587C"/>
    <w:rsid w:val="00B568CE"/>
    <w:rsid w:val="00B64D47"/>
    <w:rsid w:val="00B66FAD"/>
    <w:rsid w:val="00B84CDF"/>
    <w:rsid w:val="00BC3AAF"/>
    <w:rsid w:val="00BC42A2"/>
    <w:rsid w:val="00BD7118"/>
    <w:rsid w:val="00BE1809"/>
    <w:rsid w:val="00BE7A77"/>
    <w:rsid w:val="00BF0140"/>
    <w:rsid w:val="00BF367B"/>
    <w:rsid w:val="00C04132"/>
    <w:rsid w:val="00C2094A"/>
    <w:rsid w:val="00C20EB7"/>
    <w:rsid w:val="00C21D95"/>
    <w:rsid w:val="00C27943"/>
    <w:rsid w:val="00C333A1"/>
    <w:rsid w:val="00C36299"/>
    <w:rsid w:val="00C37EA8"/>
    <w:rsid w:val="00C6049D"/>
    <w:rsid w:val="00C724DF"/>
    <w:rsid w:val="00C765F5"/>
    <w:rsid w:val="00CB428E"/>
    <w:rsid w:val="00CB449E"/>
    <w:rsid w:val="00CB4886"/>
    <w:rsid w:val="00CB539F"/>
    <w:rsid w:val="00CC41DE"/>
    <w:rsid w:val="00CE1D30"/>
    <w:rsid w:val="00CE642D"/>
    <w:rsid w:val="00CF5D6F"/>
    <w:rsid w:val="00D13380"/>
    <w:rsid w:val="00D26129"/>
    <w:rsid w:val="00D324C3"/>
    <w:rsid w:val="00D43F98"/>
    <w:rsid w:val="00D52899"/>
    <w:rsid w:val="00D67188"/>
    <w:rsid w:val="00D72405"/>
    <w:rsid w:val="00D7753C"/>
    <w:rsid w:val="00D96E05"/>
    <w:rsid w:val="00DA4EF3"/>
    <w:rsid w:val="00DA5438"/>
    <w:rsid w:val="00DB2ADE"/>
    <w:rsid w:val="00DC2150"/>
    <w:rsid w:val="00DC22DD"/>
    <w:rsid w:val="00DC3298"/>
    <w:rsid w:val="00DC7C84"/>
    <w:rsid w:val="00DE1A92"/>
    <w:rsid w:val="00DE6460"/>
    <w:rsid w:val="00DF745D"/>
    <w:rsid w:val="00DF7817"/>
    <w:rsid w:val="00E01050"/>
    <w:rsid w:val="00E01205"/>
    <w:rsid w:val="00E02FC8"/>
    <w:rsid w:val="00E04233"/>
    <w:rsid w:val="00E05000"/>
    <w:rsid w:val="00E0522C"/>
    <w:rsid w:val="00E16BF8"/>
    <w:rsid w:val="00E17750"/>
    <w:rsid w:val="00E317EF"/>
    <w:rsid w:val="00E531D3"/>
    <w:rsid w:val="00E66A82"/>
    <w:rsid w:val="00E850BC"/>
    <w:rsid w:val="00E87403"/>
    <w:rsid w:val="00EB6C5F"/>
    <w:rsid w:val="00EC4825"/>
    <w:rsid w:val="00EC51E8"/>
    <w:rsid w:val="00EC5AAC"/>
    <w:rsid w:val="00ED5CD4"/>
    <w:rsid w:val="00EE6D08"/>
    <w:rsid w:val="00EF1527"/>
    <w:rsid w:val="00EF7DE8"/>
    <w:rsid w:val="00F1443E"/>
    <w:rsid w:val="00F14ADD"/>
    <w:rsid w:val="00F203A9"/>
    <w:rsid w:val="00F25709"/>
    <w:rsid w:val="00F31133"/>
    <w:rsid w:val="00F33467"/>
    <w:rsid w:val="00F345F6"/>
    <w:rsid w:val="00F420E8"/>
    <w:rsid w:val="00F42136"/>
    <w:rsid w:val="00F54B88"/>
    <w:rsid w:val="00F55348"/>
    <w:rsid w:val="00F55AE0"/>
    <w:rsid w:val="00F60597"/>
    <w:rsid w:val="00F61211"/>
    <w:rsid w:val="00F6507B"/>
    <w:rsid w:val="00F765E8"/>
    <w:rsid w:val="00F81D3D"/>
    <w:rsid w:val="00F87757"/>
    <w:rsid w:val="00F92428"/>
    <w:rsid w:val="00F94866"/>
    <w:rsid w:val="00F966EE"/>
    <w:rsid w:val="00FA17D4"/>
    <w:rsid w:val="00FA44F5"/>
    <w:rsid w:val="00FB65E3"/>
    <w:rsid w:val="00FC49A9"/>
    <w:rsid w:val="00FE2286"/>
    <w:rsid w:val="00FE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287BBD3B"/>
  <w15:docId w15:val="{701B8C93-6E26-4AAC-8184-5A1514FB3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8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styleId="NoSpacing">
    <w:name w:val="No Spacing"/>
    <w:qFormat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4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417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DB2A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6661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618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1811"/>
    <w:rPr>
      <w:sz w:val="28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618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1811"/>
    <w:rPr>
      <w:sz w:val="28"/>
      <w:szCs w:val="24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0A167B"/>
    <w:rPr>
      <w:rFonts w:ascii="Courier New" w:eastAsia="Times New Roman" w:hAnsi="Courier New" w:cs="Courier New"/>
      <w:sz w:val="20"/>
      <w:szCs w:val="20"/>
    </w:rPr>
  </w:style>
  <w:style w:type="paragraph" w:customStyle="1" w:styleId="katex-block">
    <w:name w:val="katex-block"/>
    <w:basedOn w:val="Normal"/>
    <w:rsid w:val="00EC51E8"/>
    <w:pPr>
      <w:spacing w:before="100" w:beforeAutospacing="1" w:after="100" w:afterAutospacing="1"/>
    </w:pPr>
    <w:rPr>
      <w:rFonts w:eastAsia="Times New Roman"/>
      <w:sz w:val="24"/>
      <w:lang w:val="en-IN" w:eastAsia="en-IN"/>
    </w:rPr>
  </w:style>
  <w:style w:type="character" w:customStyle="1" w:styleId="mrel">
    <w:name w:val="mrel"/>
    <w:basedOn w:val="DefaultParagraphFont"/>
    <w:rsid w:val="00EC51E8"/>
  </w:style>
  <w:style w:type="character" w:customStyle="1" w:styleId="mop">
    <w:name w:val="mop"/>
    <w:basedOn w:val="DefaultParagraphFont"/>
    <w:rsid w:val="00EC51E8"/>
  </w:style>
  <w:style w:type="character" w:customStyle="1" w:styleId="mord">
    <w:name w:val="mord"/>
    <w:basedOn w:val="DefaultParagraphFont"/>
    <w:rsid w:val="00EC51E8"/>
  </w:style>
  <w:style w:type="character" w:customStyle="1" w:styleId="vlist-s">
    <w:name w:val="vlist-s"/>
    <w:basedOn w:val="DefaultParagraphFont"/>
    <w:rsid w:val="00EC51E8"/>
  </w:style>
  <w:style w:type="character" w:customStyle="1" w:styleId="mopen">
    <w:name w:val="mopen"/>
    <w:basedOn w:val="DefaultParagraphFont"/>
    <w:rsid w:val="00EC51E8"/>
  </w:style>
  <w:style w:type="character" w:customStyle="1" w:styleId="mbin">
    <w:name w:val="mbin"/>
    <w:basedOn w:val="DefaultParagraphFont"/>
    <w:rsid w:val="00EC51E8"/>
  </w:style>
  <w:style w:type="character" w:customStyle="1" w:styleId="mclose">
    <w:name w:val="mclose"/>
    <w:basedOn w:val="DefaultParagraphFont"/>
    <w:rsid w:val="00EC51E8"/>
  </w:style>
  <w:style w:type="character" w:customStyle="1" w:styleId="delimsizing">
    <w:name w:val="delimsizing"/>
    <w:basedOn w:val="DefaultParagraphFont"/>
    <w:rsid w:val="007850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5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711</Words>
  <Characters>4056</Characters>
  <Application>Microsoft Office Word</Application>
  <DocSecurity>0</DocSecurity>
  <PresentationFormat/>
  <Lines>33</Lines>
  <Paragraphs>9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on Keil tools</vt:lpstr>
    </vt:vector>
  </TitlesOfParts>
  <Company>kantheti's</Company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on Keil tools</dc:title>
  <dc:creator>Alex Yang</dc:creator>
  <cp:lastModifiedBy>Zainab Salia</cp:lastModifiedBy>
  <cp:revision>2</cp:revision>
  <cp:lastPrinted>2019-09-22T05:47:00Z</cp:lastPrinted>
  <dcterms:created xsi:type="dcterms:W3CDTF">2023-08-07T00:06:00Z</dcterms:created>
  <dcterms:modified xsi:type="dcterms:W3CDTF">2023-08-07T00:06:00Z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